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3093" w14:textId="5AA383B8" w:rsidR="007C7B39" w:rsidRPr="00214EA1" w:rsidRDefault="00E10BC1" w:rsidP="007C7B39">
      <w:pPr>
        <w:pStyle w:val="Balk1"/>
        <w:rPr>
          <w:rFonts w:eastAsia="Kozuka Gothic Pro M"/>
        </w:rPr>
      </w:pPr>
      <w:bookmarkStart w:id="0" w:name="_Toc57177990"/>
      <w:bookmarkStart w:id="1" w:name="_Toc57178010"/>
      <w:r>
        <w:rPr>
          <w:rFonts w:eastAsia="Kozuka Gothic Pro M"/>
        </w:rPr>
        <w:t>RCC_Settings</w:t>
      </w:r>
    </w:p>
    <w:p w14:paraId="6B684B70" w14:textId="77777777" w:rsidR="007C7B39" w:rsidRDefault="007C7B39" w:rsidP="007C7B39">
      <w:pPr>
        <w:jc w:val="center"/>
        <w:rPr>
          <w:rFonts w:ascii="Nyala" w:eastAsia="Kozuka Gothic Pro M" w:hAnsi="Nyala" w:cstheme="minorHAnsi"/>
          <w:sz w:val="24"/>
          <w:szCs w:val="24"/>
        </w:rPr>
      </w:pPr>
    </w:p>
    <w:p w14:paraId="1431F399" w14:textId="6B0D722B" w:rsidR="007C7B39" w:rsidRPr="00E10BC1" w:rsidRDefault="00E10BC1" w:rsidP="007C7B39">
      <w:pPr>
        <w:jc w:val="center"/>
        <w:rPr>
          <w:rFonts w:eastAsia="Kozuka Gothic Pro M" w:cstheme="minorHAnsi"/>
          <w:sz w:val="24"/>
          <w:szCs w:val="24"/>
          <w:lang w:val="en-US"/>
        </w:rPr>
      </w:pPr>
      <w:r>
        <w:rPr>
          <w:rFonts w:eastAsia="Kozuka Gothic Pro M" w:cstheme="minorHAnsi"/>
          <w:sz w:val="24"/>
          <w:szCs w:val="24"/>
          <w:lang w:val="en-US"/>
        </w:rPr>
        <w:t>All shared settings can be found at</w:t>
      </w:r>
      <w:r w:rsidR="007C7B39" w:rsidRPr="00214EA1">
        <w:rPr>
          <w:rFonts w:eastAsia="Kozuka Gothic Pro M" w:cstheme="minorHAnsi"/>
          <w:sz w:val="24"/>
          <w:szCs w:val="24"/>
        </w:rPr>
        <w:t xml:space="preserve"> </w:t>
      </w:r>
      <w:r w:rsidR="007C7B39" w:rsidRPr="00214EA1">
        <w:rPr>
          <w:rFonts w:eastAsia="Kozuka Gothic Pro M" w:cstheme="minorHAnsi"/>
          <w:b/>
          <w:color w:val="00B0F0"/>
          <w:sz w:val="24"/>
          <w:szCs w:val="24"/>
        </w:rPr>
        <w:t xml:space="preserve">Tools </w:t>
      </w:r>
      <w:r w:rsidR="007C7B39" w:rsidRPr="00214EA1">
        <w:rPr>
          <w:rFonts w:eastAsia="Kozuka Gothic Pro M" w:cstheme="minorHAnsi"/>
          <w:b/>
          <w:color w:val="00B0F0"/>
          <w:sz w:val="24"/>
          <w:szCs w:val="24"/>
        </w:rPr>
        <w:sym w:font="Wingdings" w:char="F0E0"/>
      </w:r>
      <w:r w:rsidR="007C7B39" w:rsidRPr="00214EA1">
        <w:rPr>
          <w:rFonts w:eastAsia="Kozuka Gothic Pro M" w:cstheme="minorHAnsi"/>
          <w:b/>
          <w:color w:val="00B0F0"/>
          <w:sz w:val="24"/>
          <w:szCs w:val="24"/>
        </w:rPr>
        <w:t xml:space="preserve"> BoneCracker Games  </w:t>
      </w:r>
      <w:r w:rsidR="007C7B39" w:rsidRPr="00214EA1">
        <w:rPr>
          <w:rFonts w:eastAsia="Kozuka Gothic Pro M" w:cstheme="minorHAnsi"/>
          <w:b/>
          <w:color w:val="00B0F0"/>
          <w:sz w:val="24"/>
          <w:szCs w:val="24"/>
        </w:rPr>
        <w:sym w:font="Wingdings" w:char="F0E0"/>
      </w:r>
      <w:r w:rsidR="007C7B39" w:rsidRPr="00214EA1">
        <w:rPr>
          <w:rFonts w:eastAsia="Kozuka Gothic Pro M" w:cstheme="minorHAnsi"/>
          <w:b/>
          <w:color w:val="00B0F0"/>
          <w:sz w:val="24"/>
          <w:szCs w:val="24"/>
        </w:rPr>
        <w:t xml:space="preserve"> Realistic Car Controller </w:t>
      </w:r>
      <w:r w:rsidR="007C7B39" w:rsidRPr="00214EA1">
        <w:rPr>
          <w:rFonts w:eastAsia="Kozuka Gothic Pro M" w:cstheme="minorHAnsi"/>
          <w:b/>
          <w:color w:val="00B0F0"/>
          <w:sz w:val="24"/>
          <w:szCs w:val="24"/>
        </w:rPr>
        <w:sym w:font="Wingdings" w:char="F0E0"/>
      </w:r>
      <w:r w:rsidR="007C7B39" w:rsidRPr="00214EA1">
        <w:rPr>
          <w:rFonts w:eastAsia="Kozuka Gothic Pro M" w:cstheme="minorHAnsi"/>
          <w:b/>
          <w:color w:val="00B0F0"/>
          <w:sz w:val="24"/>
          <w:szCs w:val="24"/>
        </w:rPr>
        <w:t xml:space="preserve"> </w:t>
      </w:r>
      <w:r>
        <w:rPr>
          <w:rFonts w:eastAsia="Kozuka Gothic Pro M" w:cstheme="minorHAnsi"/>
          <w:b/>
          <w:color w:val="00B0F0"/>
          <w:sz w:val="24"/>
          <w:szCs w:val="24"/>
          <w:lang w:val="en-US"/>
        </w:rPr>
        <w:t>Edit Settings</w:t>
      </w:r>
      <w:r w:rsidR="007C7B39" w:rsidRPr="00214EA1">
        <w:rPr>
          <w:rFonts w:eastAsia="Kozuka Gothic Pro M" w:cstheme="minorHAnsi"/>
          <w:sz w:val="24"/>
          <w:szCs w:val="24"/>
        </w:rPr>
        <w:t>.</w:t>
      </w:r>
      <w:r>
        <w:rPr>
          <w:rFonts w:eastAsia="Kozuka Gothic Pro M" w:cstheme="minorHAnsi"/>
          <w:sz w:val="24"/>
          <w:szCs w:val="24"/>
          <w:lang w:val="en-US"/>
        </w:rPr>
        <w:t xml:space="preserve"> </w:t>
      </w:r>
      <w:r w:rsidRPr="00E10BC1">
        <w:rPr>
          <w:rFonts w:eastAsia="Kozuka Gothic Pro M" w:cstheme="minorHAnsi"/>
          <w:b/>
          <w:bCs/>
          <w:sz w:val="24"/>
          <w:szCs w:val="24"/>
          <w:lang w:val="en-US"/>
        </w:rPr>
        <w:t>(Shift + S)</w:t>
      </w:r>
      <w:r w:rsidR="002A547A" w:rsidRPr="000C54E9">
        <w:rPr>
          <w:rFonts w:eastAsia="Kozuka Gothic Pro M" w:cstheme="minorHAnsi"/>
          <w:sz w:val="24"/>
          <w:szCs w:val="24"/>
          <w:lang w:val="en-US"/>
        </w:rPr>
        <w:t>. All RCC vehicles will take an instance of these settings</w:t>
      </w:r>
      <w:r w:rsidR="00B546FE" w:rsidRPr="000C54E9">
        <w:rPr>
          <w:rFonts w:eastAsia="Kozuka Gothic Pro M" w:cstheme="minorHAnsi"/>
          <w:sz w:val="24"/>
          <w:szCs w:val="24"/>
          <w:lang w:val="en-US"/>
        </w:rPr>
        <w:t xml:space="preserve"> and use them. These settings are global shared settings.</w:t>
      </w:r>
    </w:p>
    <w:p w14:paraId="013C6DC2" w14:textId="1E362AF8" w:rsidR="007C7B39" w:rsidRPr="00214EA1" w:rsidRDefault="007C7B39" w:rsidP="007C7B39">
      <w:pPr>
        <w:jc w:val="center"/>
        <w:rPr>
          <w:rFonts w:eastAsia="Kozuka Gothic Pro M" w:cstheme="minorHAnsi"/>
          <w:sz w:val="24"/>
          <w:szCs w:val="24"/>
        </w:rPr>
      </w:pPr>
    </w:p>
    <w:bookmarkEnd w:id="0"/>
    <w:p w14:paraId="0396BFEC" w14:textId="3A0D99F3" w:rsidR="000F5653" w:rsidRPr="00214EA1" w:rsidRDefault="00E10BC1" w:rsidP="000F5653">
      <w:pPr>
        <w:jc w:val="center"/>
        <w:rPr>
          <w:rFonts w:eastAsia="Kozuka Gothic Pro M" w:cstheme="minorHAnsi"/>
          <w:sz w:val="24"/>
          <w:szCs w:val="24"/>
        </w:rPr>
      </w:pPr>
      <w:r>
        <w:rPr>
          <w:rFonts w:eastAsia="Kozuka Gothic Pro M" w:cstheme="minorHAnsi"/>
          <w:sz w:val="24"/>
          <w:szCs w:val="24"/>
        </w:rPr>
        <w:drawing>
          <wp:inline distT="0" distB="0" distL="0" distR="0" wp14:anchorId="7A9EF939" wp14:editId="1CDDD465">
            <wp:extent cx="3517900" cy="5276850"/>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7900" cy="5276850"/>
                    </a:xfrm>
                    <a:prstGeom prst="rect">
                      <a:avLst/>
                    </a:prstGeom>
                    <a:noFill/>
                    <a:ln>
                      <a:noFill/>
                    </a:ln>
                  </pic:spPr>
                </pic:pic>
              </a:graphicData>
            </a:graphic>
          </wp:inline>
        </w:drawing>
      </w:r>
    </w:p>
    <w:p w14:paraId="494D739C" w14:textId="1E3F31FB" w:rsidR="000F5653" w:rsidRDefault="000F5653" w:rsidP="000F5653">
      <w:pPr>
        <w:jc w:val="center"/>
        <w:rPr>
          <w:rFonts w:ascii="Nyala" w:eastAsia="Kozuka Gothic Pro M" w:hAnsi="Nyala" w:cstheme="minorHAnsi"/>
          <w:sz w:val="24"/>
          <w:szCs w:val="24"/>
        </w:rPr>
      </w:pPr>
    </w:p>
    <w:p w14:paraId="7686198E" w14:textId="77777777" w:rsidR="000C54E9" w:rsidRDefault="0009171C" w:rsidP="0009171C">
      <w:pPr>
        <w:rPr>
          <w:rFonts w:eastAsia="Kozuka Gothic Pro M" w:cstheme="minorHAnsi"/>
          <w:sz w:val="24"/>
          <w:szCs w:val="24"/>
          <w:lang w:val="en-US"/>
        </w:rPr>
      </w:pPr>
      <w:r>
        <w:rPr>
          <w:rFonts w:eastAsia="Kozuka Gothic Pro M" w:cstheme="minorHAnsi"/>
          <w:sz w:val="24"/>
          <w:szCs w:val="24"/>
          <w:lang w:val="en-US"/>
        </w:rPr>
        <w:t xml:space="preserve">To access the instance, you can use </w:t>
      </w:r>
      <w:r w:rsidRPr="000C54E9">
        <w:rPr>
          <w:rFonts w:eastAsia="Kozuka Gothic Pro M" w:cstheme="minorHAnsi"/>
          <w:b/>
          <w:bCs/>
          <w:sz w:val="24"/>
          <w:szCs w:val="24"/>
          <w:lang w:val="en-US"/>
        </w:rPr>
        <w:t>RCC_Settings.Instance</w:t>
      </w:r>
      <w:r>
        <w:rPr>
          <w:rFonts w:eastAsia="Kozuka Gothic Pro M" w:cstheme="minorHAnsi"/>
          <w:sz w:val="24"/>
          <w:szCs w:val="24"/>
          <w:lang w:val="en-US"/>
        </w:rPr>
        <w:t xml:space="preserve">; </w:t>
      </w:r>
      <w:r w:rsidR="000C54E9">
        <w:rPr>
          <w:rFonts w:eastAsia="Kozuka Gothic Pro M" w:cstheme="minorHAnsi"/>
          <w:sz w:val="24"/>
          <w:szCs w:val="24"/>
          <w:lang w:val="en-US"/>
        </w:rPr>
        <w:t>For example;</w:t>
      </w:r>
    </w:p>
    <w:p w14:paraId="42DF0F07" w14:textId="460BB87B" w:rsidR="000C54E9" w:rsidRPr="000C54E9" w:rsidRDefault="000C54E9" w:rsidP="0009171C">
      <w:pPr>
        <w:rPr>
          <w:rFonts w:eastAsia="Kozuka Gothic Pro M" w:cstheme="minorHAnsi"/>
          <w:i/>
          <w:iCs/>
          <w:sz w:val="24"/>
          <w:szCs w:val="24"/>
          <w:lang w:val="en-US"/>
        </w:rPr>
      </w:pPr>
      <w:r w:rsidRPr="000C54E9">
        <w:rPr>
          <w:rFonts w:eastAsia="Kozuka Gothic Pro M" w:cstheme="minorHAnsi"/>
          <w:i/>
          <w:iCs/>
          <w:sz w:val="24"/>
          <w:szCs w:val="24"/>
          <w:lang w:val="en-US"/>
        </w:rPr>
        <w:t>RCC_Settings.Instance.</w:t>
      </w:r>
      <w:r w:rsidRPr="000C54E9">
        <w:rPr>
          <w:rFonts w:eastAsia="Kozuka Gothic Pro M" w:cstheme="minorHAnsi"/>
          <w:i/>
          <w:iCs/>
          <w:sz w:val="24"/>
          <w:szCs w:val="24"/>
          <w:lang w:val="en-US"/>
        </w:rPr>
        <w:t>mobileControllerEnabled</w:t>
      </w:r>
      <w:r w:rsidRPr="000C54E9">
        <w:rPr>
          <w:rFonts w:eastAsia="Kozuka Gothic Pro M" w:cstheme="minorHAnsi"/>
          <w:i/>
          <w:iCs/>
          <w:sz w:val="24"/>
          <w:szCs w:val="24"/>
          <w:lang w:val="en-US"/>
        </w:rPr>
        <w:t xml:space="preserve"> = true;</w:t>
      </w:r>
    </w:p>
    <w:p w14:paraId="5FCF72C8" w14:textId="4AB119F7" w:rsidR="000C54E9" w:rsidRDefault="000C54E9" w:rsidP="0009171C">
      <w:pPr>
        <w:rPr>
          <w:rFonts w:eastAsia="Kozuka Gothic Pro M" w:cstheme="minorHAnsi"/>
          <w:sz w:val="24"/>
          <w:szCs w:val="24"/>
          <w:lang w:val="en-US"/>
        </w:rPr>
      </w:pPr>
    </w:p>
    <w:p w14:paraId="073E01A2" w14:textId="77777777" w:rsidR="000C54E9" w:rsidRDefault="000C54E9" w:rsidP="0009171C">
      <w:pPr>
        <w:rPr>
          <w:rFonts w:eastAsia="Kozuka Gothic Pro M" w:cstheme="minorHAnsi"/>
          <w:sz w:val="24"/>
          <w:szCs w:val="24"/>
          <w:lang w:val="en-US"/>
        </w:rPr>
      </w:pPr>
    </w:p>
    <w:p w14:paraId="36FF5AE7" w14:textId="02505B69" w:rsidR="0009171C" w:rsidRDefault="0009171C" w:rsidP="0009171C">
      <w:pPr>
        <w:rPr>
          <w:rFonts w:eastAsia="Kozuka Gothic Pro M" w:cstheme="minorHAnsi"/>
          <w:sz w:val="24"/>
          <w:szCs w:val="24"/>
          <w:lang w:val="en-US"/>
        </w:rPr>
      </w:pPr>
      <w:r>
        <w:rPr>
          <w:rFonts w:eastAsia="Kozuka Gothic Pro M" w:cstheme="minorHAnsi"/>
          <w:sz w:val="24"/>
          <w:szCs w:val="24"/>
          <w:lang w:val="en-US"/>
        </w:rPr>
        <w:t>All categories have been explained below…</w:t>
      </w:r>
    </w:p>
    <w:p w14:paraId="796D218D" w14:textId="775AB61B" w:rsidR="00B546FE" w:rsidRPr="00B546FE" w:rsidRDefault="00B546FE" w:rsidP="000F5653">
      <w:pPr>
        <w:jc w:val="center"/>
        <w:rPr>
          <w:rFonts w:ascii="Nyala" w:eastAsia="Kozuka Gothic Pro M" w:hAnsi="Nyala" w:cstheme="minorHAnsi"/>
          <w:sz w:val="24"/>
          <w:szCs w:val="24"/>
          <w:lang w:val="en-US"/>
        </w:rPr>
      </w:pPr>
    </w:p>
    <w:bookmarkEnd w:id="1"/>
    <w:p w14:paraId="758CC4B7" w14:textId="3463A45B" w:rsidR="0009171C" w:rsidRDefault="0009171C" w:rsidP="0009171C">
      <w:pPr>
        <w:rPr>
          <w:lang w:val="tr-TR" w:eastAsia="en-US"/>
        </w:rPr>
      </w:pPr>
    </w:p>
    <w:p w14:paraId="7EECA89A" w14:textId="39AE6511" w:rsidR="000F5653" w:rsidRDefault="00E10BC1" w:rsidP="000F5653">
      <w:pPr>
        <w:pStyle w:val="Balk1"/>
        <w:rPr>
          <w:rFonts w:eastAsia="Kozuka Gothic Pro M"/>
        </w:rPr>
      </w:pPr>
      <w:r>
        <w:rPr>
          <w:rFonts w:eastAsia="Kozuka Gothic Pro M"/>
        </w:rPr>
        <w:lastRenderedPageBreak/>
        <w:t>General Settings</w:t>
      </w:r>
    </w:p>
    <w:p w14:paraId="790350F4" w14:textId="77777777" w:rsidR="00B91627" w:rsidRPr="00B91627" w:rsidRDefault="00B91627" w:rsidP="00B91627">
      <w:pPr>
        <w:rPr>
          <w:lang w:val="tr-TR" w:eastAsia="en-US"/>
        </w:rPr>
      </w:pPr>
    </w:p>
    <w:p w14:paraId="2BC4EF88" w14:textId="3D26015C" w:rsidR="000C54E9" w:rsidRPr="00CB4161" w:rsidRDefault="00CB4161" w:rsidP="000C54E9">
      <w:pPr>
        <w:jc w:val="center"/>
        <w:rPr>
          <w:lang w:val="tr-TR" w:eastAsia="en-US"/>
        </w:rPr>
      </w:pPr>
      <w:r>
        <w:rPr>
          <w:lang w:val="tr-TR" w:eastAsia="en-US"/>
        </w:rPr>
        <w:drawing>
          <wp:inline distT="0" distB="0" distL="0" distR="0" wp14:anchorId="6E24DEE0" wp14:editId="5CE87EF8">
            <wp:extent cx="4342429" cy="1771650"/>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6914" cy="1781639"/>
                    </a:xfrm>
                    <a:prstGeom prst="rect">
                      <a:avLst/>
                    </a:prstGeom>
                    <a:noFill/>
                    <a:ln>
                      <a:noFill/>
                    </a:ln>
                  </pic:spPr>
                </pic:pic>
              </a:graphicData>
            </a:graphic>
          </wp:inline>
        </w:drawing>
      </w:r>
    </w:p>
    <w:p w14:paraId="524FA421" w14:textId="1391DBD0" w:rsidR="000F5653" w:rsidRDefault="00CB4161" w:rsidP="000F5653">
      <w:pPr>
        <w:rPr>
          <w:rFonts w:eastAsia="Kozuka Gothic Pro M" w:cstheme="minorHAnsi"/>
          <w:sz w:val="24"/>
          <w:szCs w:val="24"/>
          <w:lang w:val="en-US"/>
        </w:rPr>
      </w:pPr>
      <w:r w:rsidRPr="000C54E9">
        <w:rPr>
          <w:rFonts w:eastAsia="Kozuka Gothic Pro M" w:cstheme="minorHAnsi"/>
          <w:i/>
          <w:iCs/>
          <w:sz w:val="24"/>
          <w:szCs w:val="24"/>
          <w:u w:val="single"/>
          <w:lang w:val="en-US"/>
        </w:rPr>
        <w:t>Override FixedTimeStep</w:t>
      </w:r>
      <w:r>
        <w:rPr>
          <w:rFonts w:eastAsia="Kozuka Gothic Pro M" w:cstheme="minorHAnsi"/>
          <w:sz w:val="24"/>
          <w:szCs w:val="24"/>
          <w:lang w:val="en-US"/>
        </w:rPr>
        <w:t xml:space="preserve">: Overrides fixedtimestep in the Project Settings (Physics tab). 0.02 is default. On </w:t>
      </w:r>
      <w:r w:rsidR="00374039">
        <w:rPr>
          <w:rFonts w:eastAsia="Kozuka Gothic Pro M" w:cstheme="minorHAnsi"/>
          <w:sz w:val="24"/>
          <w:szCs w:val="24"/>
          <w:lang w:val="en-US"/>
        </w:rPr>
        <w:t>lower</w:t>
      </w:r>
      <w:r>
        <w:rPr>
          <w:rFonts w:eastAsia="Kozuka Gothic Pro M" w:cstheme="minorHAnsi"/>
          <w:sz w:val="24"/>
          <w:szCs w:val="24"/>
          <w:lang w:val="en-US"/>
        </w:rPr>
        <w:t xml:space="preserve"> values, FixedUpdate() method will run much </w:t>
      </w:r>
      <w:r w:rsidR="00374039">
        <w:rPr>
          <w:rFonts w:eastAsia="Kozuka Gothic Pro M" w:cstheme="minorHAnsi"/>
          <w:sz w:val="24"/>
          <w:szCs w:val="24"/>
          <w:lang w:val="en-US"/>
        </w:rPr>
        <w:t xml:space="preserve">often, but costs performance. On higher values, method </w:t>
      </w:r>
      <w:r w:rsidR="00374039" w:rsidRPr="00374039">
        <w:rPr>
          <w:rFonts w:eastAsia="Kozuka Gothic Pro M" w:cstheme="minorHAnsi"/>
          <w:sz w:val="24"/>
          <w:szCs w:val="24"/>
          <w:lang w:val="en-US"/>
        </w:rPr>
        <w:t>will run less frequently.</w:t>
      </w:r>
      <w:r w:rsidR="00374039">
        <w:rPr>
          <w:rFonts w:eastAsia="Kozuka Gothic Pro M" w:cstheme="minorHAnsi"/>
          <w:sz w:val="24"/>
          <w:szCs w:val="24"/>
          <w:lang w:val="en-US"/>
        </w:rPr>
        <w:t xml:space="preserve"> Performance will increase, but costs inaccuracy of physics.</w:t>
      </w:r>
    </w:p>
    <w:p w14:paraId="5DAA7621" w14:textId="152AF6F5" w:rsidR="00374039" w:rsidRDefault="00374039" w:rsidP="000F5653">
      <w:pPr>
        <w:rPr>
          <w:rFonts w:eastAsia="Kozuka Gothic Pro M" w:cstheme="minorHAnsi"/>
          <w:sz w:val="24"/>
          <w:szCs w:val="24"/>
          <w:lang w:val="en-US"/>
        </w:rPr>
      </w:pPr>
      <w:r w:rsidRPr="000C54E9">
        <w:rPr>
          <w:rFonts w:eastAsia="Kozuka Gothic Pro M" w:cstheme="minorHAnsi"/>
          <w:i/>
          <w:iCs/>
          <w:sz w:val="24"/>
          <w:szCs w:val="24"/>
          <w:u w:val="single"/>
          <w:lang w:val="en-US"/>
        </w:rPr>
        <w:t>Override FPS</w:t>
      </w:r>
      <w:r>
        <w:rPr>
          <w:rFonts w:eastAsia="Kozuka Gothic Pro M" w:cstheme="minorHAnsi"/>
          <w:sz w:val="24"/>
          <w:szCs w:val="24"/>
          <w:lang w:val="en-US"/>
        </w:rPr>
        <w:t>: Sets Application.targetFrameRate to a fixed value.</w:t>
      </w:r>
    </w:p>
    <w:p w14:paraId="2C50D212" w14:textId="469DB37F" w:rsidR="00374039" w:rsidRDefault="00374039" w:rsidP="000F5653">
      <w:pPr>
        <w:rPr>
          <w:rFonts w:eastAsia="Kozuka Gothic Pro M" w:cstheme="minorHAnsi"/>
          <w:sz w:val="24"/>
          <w:szCs w:val="24"/>
          <w:lang w:val="en-US"/>
        </w:rPr>
      </w:pPr>
      <w:r w:rsidRPr="000C54E9">
        <w:rPr>
          <w:rFonts w:eastAsia="Kozuka Gothic Pro M" w:cstheme="minorHAnsi"/>
          <w:i/>
          <w:iCs/>
          <w:sz w:val="24"/>
          <w:szCs w:val="24"/>
          <w:u w:val="single"/>
          <w:lang w:val="en-US"/>
        </w:rPr>
        <w:t>Use Fixed WheelColliders</w:t>
      </w:r>
      <w:r>
        <w:rPr>
          <w:rFonts w:eastAsia="Kozuka Gothic Pro M" w:cstheme="minorHAnsi"/>
          <w:sz w:val="24"/>
          <w:szCs w:val="24"/>
          <w:lang w:val="en-US"/>
        </w:rPr>
        <w:t>: Increases mass of the wheels for more stable handling.</w:t>
      </w:r>
    </w:p>
    <w:p w14:paraId="2AFBF74A" w14:textId="5E5BCC41" w:rsidR="00374039" w:rsidRDefault="00374039" w:rsidP="000F5653">
      <w:pPr>
        <w:rPr>
          <w:rFonts w:eastAsia="Kozuka Gothic Pro M" w:cstheme="minorHAnsi"/>
          <w:sz w:val="24"/>
          <w:szCs w:val="24"/>
          <w:lang w:val="en-US"/>
        </w:rPr>
      </w:pPr>
      <w:r w:rsidRPr="000C54E9">
        <w:rPr>
          <w:rFonts w:eastAsia="Kozuka Gothic Pro M" w:cstheme="minorHAnsi"/>
          <w:i/>
          <w:iCs/>
          <w:sz w:val="24"/>
          <w:szCs w:val="24"/>
          <w:u w:val="single"/>
          <w:lang w:val="en-US"/>
        </w:rPr>
        <w:t>Locks Cursor</w:t>
      </w:r>
      <w:r>
        <w:rPr>
          <w:rFonts w:eastAsia="Kozuka Gothic Pro M" w:cstheme="minorHAnsi"/>
          <w:sz w:val="24"/>
          <w:szCs w:val="24"/>
          <w:lang w:val="en-US"/>
        </w:rPr>
        <w:t>: Locks cursor when the game starts. Can be unlocked with escape / back buttons.</w:t>
      </w:r>
    </w:p>
    <w:p w14:paraId="02B7C37E" w14:textId="77777777" w:rsidR="00B91627" w:rsidRDefault="00B91627" w:rsidP="000F5653">
      <w:pPr>
        <w:rPr>
          <w:rFonts w:eastAsia="Kozuka Gothic Pro M" w:cstheme="minorHAnsi"/>
          <w:sz w:val="24"/>
          <w:szCs w:val="24"/>
          <w:lang w:val="en-US"/>
        </w:rPr>
      </w:pPr>
    </w:p>
    <w:p w14:paraId="2B3869C6" w14:textId="5ED35F23" w:rsidR="00B91627" w:rsidRDefault="00B91627" w:rsidP="00B91627">
      <w:pPr>
        <w:pStyle w:val="Balk1"/>
        <w:rPr>
          <w:rFonts w:eastAsia="Kozuka Gothic Pro M"/>
        </w:rPr>
      </w:pPr>
      <w:r>
        <w:rPr>
          <w:rFonts w:eastAsia="Kozuka Gothic Pro M"/>
        </w:rPr>
        <w:t>Behavior</w:t>
      </w:r>
      <w:r>
        <w:rPr>
          <w:rFonts w:eastAsia="Kozuka Gothic Pro M"/>
        </w:rPr>
        <w:t xml:space="preserve"> Settings</w:t>
      </w:r>
    </w:p>
    <w:p w14:paraId="6DF59B8E" w14:textId="77777777" w:rsidR="00B91627" w:rsidRPr="00B91627" w:rsidRDefault="00B91627" w:rsidP="00B91627">
      <w:pPr>
        <w:rPr>
          <w:lang w:val="tr-TR" w:eastAsia="en-US"/>
        </w:rPr>
      </w:pPr>
    </w:p>
    <w:p w14:paraId="72F7263C" w14:textId="513005B5" w:rsidR="000F5653" w:rsidRPr="00B91627" w:rsidRDefault="00BE69CD" w:rsidP="00B91627">
      <w:pPr>
        <w:jc w:val="center"/>
        <w:rPr>
          <w:rFonts w:ascii="Nyala" w:hAnsi="Nyala"/>
          <w:sz w:val="24"/>
          <w:szCs w:val="24"/>
          <w:lang w:val="en-US"/>
        </w:rPr>
      </w:pPr>
      <w:r>
        <w:rPr>
          <w:rFonts w:eastAsia="Kozuka Gothic Pro M" w:cstheme="minorHAnsi"/>
          <w:sz w:val="24"/>
          <w:szCs w:val="24"/>
          <w:lang w:val="en-US"/>
        </w:rPr>
        <w:drawing>
          <wp:inline distT="0" distB="0" distL="0" distR="0" wp14:anchorId="6650EBC3" wp14:editId="159642BA">
            <wp:extent cx="3495675" cy="4277537"/>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605" cy="4295806"/>
                    </a:xfrm>
                    <a:prstGeom prst="rect">
                      <a:avLst/>
                    </a:prstGeom>
                    <a:noFill/>
                    <a:ln>
                      <a:noFill/>
                    </a:ln>
                  </pic:spPr>
                </pic:pic>
              </a:graphicData>
            </a:graphic>
          </wp:inline>
        </w:drawing>
      </w:r>
    </w:p>
    <w:p w14:paraId="35EC1A25" w14:textId="77777777" w:rsidR="000C54E9" w:rsidRDefault="00B91627" w:rsidP="000F5653">
      <w:pPr>
        <w:rPr>
          <w:sz w:val="24"/>
          <w:szCs w:val="24"/>
          <w:lang w:val="en-US"/>
        </w:rPr>
      </w:pPr>
      <w:r>
        <w:rPr>
          <w:sz w:val="24"/>
          <w:szCs w:val="24"/>
          <w:lang w:val="en-US"/>
        </w:rPr>
        <w:lastRenderedPageBreak/>
        <w:t xml:space="preserve">All behaviors in the demo </w:t>
      </w:r>
      <w:r w:rsidR="0009171C">
        <w:rPr>
          <w:sz w:val="24"/>
          <w:szCs w:val="24"/>
          <w:lang w:val="en-US"/>
        </w:rPr>
        <w:t xml:space="preserve">are </w:t>
      </w:r>
      <w:r>
        <w:rPr>
          <w:sz w:val="24"/>
          <w:szCs w:val="24"/>
          <w:lang w:val="en-US"/>
        </w:rPr>
        <w:t>stored here. You can use, edit, remove any of them. Also you can add your own behavior too. Behaviors are simply checks settings of the car controller and limits some variables and set on / off stability systems. For example, i</w:t>
      </w:r>
      <w:r w:rsidR="000F40FB">
        <w:rPr>
          <w:sz w:val="24"/>
          <w:szCs w:val="24"/>
          <w:lang w:val="en-US"/>
        </w:rPr>
        <w:t>n drift mode, all stability systems are set to off.</w:t>
      </w:r>
      <w:r w:rsidR="0009171C">
        <w:rPr>
          <w:sz w:val="24"/>
          <w:szCs w:val="24"/>
          <w:lang w:val="en-US"/>
        </w:rPr>
        <w:t xml:space="preserve"> And counter steering is limited to 1. </w:t>
      </w:r>
      <w:r w:rsidR="000F40FB">
        <w:rPr>
          <w:sz w:val="24"/>
          <w:szCs w:val="24"/>
          <w:lang w:val="en-US"/>
        </w:rPr>
        <w:t xml:space="preserve">You can select any behavior in your code by </w:t>
      </w:r>
    </w:p>
    <w:p w14:paraId="15271EC7" w14:textId="760EEECD" w:rsidR="000F5653" w:rsidRPr="000F5653" w:rsidRDefault="000F40FB" w:rsidP="000F5653">
      <w:pPr>
        <w:rPr>
          <w:sz w:val="24"/>
          <w:szCs w:val="24"/>
          <w:lang w:val="en-US"/>
        </w:rPr>
      </w:pPr>
      <w:r w:rsidRPr="00220ECB">
        <w:rPr>
          <w:b/>
          <w:bCs/>
          <w:sz w:val="24"/>
          <w:szCs w:val="24"/>
          <w:lang w:val="en-US"/>
        </w:rPr>
        <w:t>RCC.SetBehavior(int index);</w:t>
      </w:r>
    </w:p>
    <w:p w14:paraId="78D41726" w14:textId="62FF41AA" w:rsidR="00F17459" w:rsidRDefault="00F17459" w:rsidP="00F17459">
      <w:pPr>
        <w:pStyle w:val="Balk1"/>
        <w:rPr>
          <w:rFonts w:eastAsia="Kozuka Gothic Pro M"/>
        </w:rPr>
      </w:pPr>
      <w:r>
        <w:rPr>
          <w:rFonts w:eastAsia="Kozuka Gothic Pro M"/>
        </w:rPr>
        <w:t>Controller</w:t>
      </w:r>
      <w:r>
        <w:rPr>
          <w:rFonts w:eastAsia="Kozuka Gothic Pro M"/>
        </w:rPr>
        <w:t xml:space="preserve"> Settings</w:t>
      </w:r>
    </w:p>
    <w:p w14:paraId="1259CED7" w14:textId="77777777" w:rsidR="001B3400" w:rsidRDefault="001B3400" w:rsidP="000F5653">
      <w:pPr>
        <w:rPr>
          <w:sz w:val="24"/>
          <w:szCs w:val="24"/>
          <w:lang w:val="en-US"/>
        </w:rPr>
      </w:pPr>
    </w:p>
    <w:p w14:paraId="0E0BD600" w14:textId="3DB3D808" w:rsidR="001B3400" w:rsidRDefault="00011B06" w:rsidP="000F5653">
      <w:pPr>
        <w:rPr>
          <w:sz w:val="24"/>
          <w:szCs w:val="24"/>
          <w:lang w:val="en-US"/>
        </w:rPr>
      </w:pPr>
      <w:r>
        <w:rPr>
          <w:sz w:val="24"/>
          <w:szCs w:val="24"/>
          <w:lang w:val="en-US"/>
        </w:rPr>
        <w:drawing>
          <wp:inline distT="0" distB="0" distL="0" distR="0" wp14:anchorId="3ECD2C6F" wp14:editId="0CCCC22A">
            <wp:extent cx="6648450" cy="27717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2771775"/>
                    </a:xfrm>
                    <a:prstGeom prst="rect">
                      <a:avLst/>
                    </a:prstGeom>
                    <a:noFill/>
                    <a:ln>
                      <a:noFill/>
                    </a:ln>
                  </pic:spPr>
                </pic:pic>
              </a:graphicData>
            </a:graphic>
          </wp:inline>
        </w:drawing>
      </w:r>
    </w:p>
    <w:p w14:paraId="37737589" w14:textId="77777777" w:rsidR="000C54E9" w:rsidRDefault="000C54E9" w:rsidP="000F5653">
      <w:pPr>
        <w:rPr>
          <w:sz w:val="24"/>
          <w:szCs w:val="24"/>
          <w:lang w:val="en-US"/>
        </w:rPr>
      </w:pPr>
    </w:p>
    <w:p w14:paraId="1043C952" w14:textId="6370DF4F" w:rsidR="007C7B39" w:rsidRDefault="0009171C" w:rsidP="000F5653">
      <w:pPr>
        <w:rPr>
          <w:b/>
          <w:bCs/>
          <w:sz w:val="24"/>
          <w:szCs w:val="24"/>
          <w:lang w:val="en-US"/>
        </w:rPr>
      </w:pPr>
      <w:r>
        <w:rPr>
          <w:sz w:val="24"/>
          <w:szCs w:val="24"/>
          <w:lang w:val="en-US"/>
        </w:rPr>
        <w:t xml:space="preserve">You can set mobile controller type by </w:t>
      </w:r>
      <w:r w:rsidRPr="00220ECB">
        <w:rPr>
          <w:b/>
          <w:bCs/>
          <w:sz w:val="24"/>
          <w:szCs w:val="24"/>
          <w:lang w:val="en-US"/>
        </w:rPr>
        <w:t>RCC.</w:t>
      </w:r>
      <w:r w:rsidRPr="00220ECB">
        <w:rPr>
          <w:b/>
          <w:bCs/>
          <w:sz w:val="24"/>
          <w:szCs w:val="24"/>
          <w:lang w:val="en-US"/>
        </w:rPr>
        <w:t>SetMobileController(RCC_Settings.MobileController mobileController)</w:t>
      </w:r>
      <w:r w:rsidRPr="00220ECB">
        <w:rPr>
          <w:b/>
          <w:bCs/>
          <w:sz w:val="24"/>
          <w:szCs w:val="24"/>
          <w:lang w:val="en-US"/>
        </w:rPr>
        <w:t>;</w:t>
      </w:r>
    </w:p>
    <w:p w14:paraId="66D9DE03" w14:textId="40ED043B" w:rsidR="00011B06" w:rsidRDefault="00011B06" w:rsidP="00011B06">
      <w:pPr>
        <w:pStyle w:val="Balk1"/>
        <w:rPr>
          <w:rFonts w:eastAsia="Kozuka Gothic Pro M"/>
        </w:rPr>
      </w:pPr>
      <w:r>
        <w:rPr>
          <w:rFonts w:eastAsia="Kozuka Gothic Pro M"/>
        </w:rPr>
        <w:t>SFX</w:t>
      </w:r>
      <w:r>
        <w:rPr>
          <w:rFonts w:eastAsia="Kozuka Gothic Pro M"/>
        </w:rPr>
        <w:t xml:space="preserve"> Settings</w:t>
      </w:r>
    </w:p>
    <w:p w14:paraId="5FC82412" w14:textId="77777777" w:rsidR="00011B06" w:rsidRPr="00011B06" w:rsidRDefault="00011B06" w:rsidP="00011B06">
      <w:pPr>
        <w:rPr>
          <w:lang w:val="tr-TR" w:eastAsia="en-US"/>
        </w:rPr>
      </w:pPr>
    </w:p>
    <w:p w14:paraId="6EAB9E14" w14:textId="6EB5C4EA" w:rsidR="007C7B39" w:rsidRDefault="00011B06" w:rsidP="0009171C">
      <w:pPr>
        <w:jc w:val="center"/>
        <w:rPr>
          <w:sz w:val="24"/>
          <w:szCs w:val="24"/>
          <w:lang w:val="en-US"/>
        </w:rPr>
      </w:pPr>
      <w:r>
        <w:rPr>
          <w:sz w:val="24"/>
          <w:szCs w:val="24"/>
          <w:lang w:val="en-US"/>
        </w:rPr>
        <w:drawing>
          <wp:inline distT="0" distB="0" distL="0" distR="0" wp14:anchorId="0D9E3F90" wp14:editId="7AC4CDFE">
            <wp:extent cx="4724400" cy="3292147"/>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8520" cy="3295018"/>
                    </a:xfrm>
                    <a:prstGeom prst="rect">
                      <a:avLst/>
                    </a:prstGeom>
                    <a:noFill/>
                    <a:ln>
                      <a:noFill/>
                    </a:ln>
                  </pic:spPr>
                </pic:pic>
              </a:graphicData>
            </a:graphic>
          </wp:inline>
        </w:drawing>
      </w:r>
    </w:p>
    <w:p w14:paraId="0DF245F2" w14:textId="77777777" w:rsidR="002A547A" w:rsidRDefault="002A547A" w:rsidP="000F5653">
      <w:pPr>
        <w:pStyle w:val="Balk1"/>
        <w:rPr>
          <w:rFonts w:eastAsia="Kozuka Gothic Pro M"/>
        </w:rPr>
      </w:pPr>
      <w:r>
        <w:rPr>
          <w:rFonts w:eastAsia="Kozuka Gothic Pro M"/>
        </w:rPr>
        <w:lastRenderedPageBreak/>
        <w:t>Optimization</w:t>
      </w:r>
    </w:p>
    <w:p w14:paraId="545856AF" w14:textId="6A72A2AE" w:rsidR="000F5653" w:rsidRDefault="002A547A" w:rsidP="000F5653">
      <w:pPr>
        <w:pStyle w:val="Balk1"/>
      </w:pPr>
      <w:r>
        <w:rPr>
          <w:rFonts w:eastAsia="Kozuka Gothic Pro M"/>
          <w:noProof/>
        </w:rPr>
        <w:drawing>
          <wp:inline distT="0" distB="0" distL="0" distR="0" wp14:anchorId="43E06226" wp14:editId="56EBC611">
            <wp:extent cx="6638925" cy="27432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2743200"/>
                    </a:xfrm>
                    <a:prstGeom prst="rect">
                      <a:avLst/>
                    </a:prstGeom>
                    <a:noFill/>
                    <a:ln>
                      <a:noFill/>
                    </a:ln>
                  </pic:spPr>
                </pic:pic>
              </a:graphicData>
            </a:graphic>
          </wp:inline>
        </w:drawing>
      </w:r>
    </w:p>
    <w:p w14:paraId="4AD7ECF7" w14:textId="58AA8DF4" w:rsidR="00666B58" w:rsidRDefault="00666B58" w:rsidP="00666B58">
      <w:pPr>
        <w:rPr>
          <w:lang w:val="tr-TR" w:eastAsia="en-US"/>
        </w:rPr>
      </w:pPr>
    </w:p>
    <w:p w14:paraId="2214BBC2" w14:textId="68A6978B" w:rsidR="00666B58" w:rsidRPr="00666B58" w:rsidRDefault="00666B58" w:rsidP="00666B58">
      <w:pPr>
        <w:rPr>
          <w:lang w:val="tr-TR" w:eastAsia="en-US"/>
        </w:rPr>
      </w:pPr>
      <w:r>
        <w:rPr>
          <w:lang w:val="tr-TR" w:eastAsia="en-US"/>
        </w:rPr>
        <w:t>For mobile platform, you can enable “Use Lights As Vertex Lights”. This means, lights are not effective, and they will work on “Not Important” mode for avoid performance issues. For realistic lighting, you can disable this option. This option overrides cullingMask and renderMode of the light in RCC_Light.cs script.</w:t>
      </w:r>
    </w:p>
    <w:p w14:paraId="6394D7AA" w14:textId="22720D7D" w:rsidR="000F5653" w:rsidRDefault="000F5653" w:rsidP="000F5653">
      <w:pPr>
        <w:jc w:val="center"/>
        <w:rPr>
          <w:rFonts w:ascii="Nyala" w:hAnsi="Nyala"/>
          <w:sz w:val="24"/>
          <w:szCs w:val="24"/>
        </w:rPr>
      </w:pPr>
    </w:p>
    <w:p w14:paraId="0C7C2D36" w14:textId="7B5A080C" w:rsidR="002A547A" w:rsidRDefault="002A547A" w:rsidP="002A547A">
      <w:pPr>
        <w:pStyle w:val="Balk1"/>
        <w:rPr>
          <w:rFonts w:eastAsia="Kozuka Gothic Pro M"/>
        </w:rPr>
      </w:pPr>
      <w:r>
        <w:rPr>
          <w:rFonts w:eastAsia="Kozuka Gothic Pro M"/>
        </w:rPr>
        <w:t>Tags &amp; Layers</w:t>
      </w:r>
    </w:p>
    <w:p w14:paraId="47F3B131" w14:textId="77777777" w:rsidR="002A547A" w:rsidRPr="002A547A" w:rsidRDefault="002A547A" w:rsidP="002A547A">
      <w:pPr>
        <w:rPr>
          <w:lang w:val="tr-TR" w:eastAsia="en-US"/>
        </w:rPr>
      </w:pPr>
    </w:p>
    <w:p w14:paraId="6C5C2123" w14:textId="41FD7D13" w:rsidR="00A25F7D" w:rsidRDefault="002A547A" w:rsidP="000F5653">
      <w:pPr>
        <w:jc w:val="center"/>
        <w:rPr>
          <w:rFonts w:ascii="Nyala" w:eastAsia="Kozuka Gothic Pro M" w:hAnsi="Nyala" w:cstheme="minorHAnsi"/>
          <w:sz w:val="24"/>
          <w:szCs w:val="24"/>
        </w:rPr>
      </w:pPr>
      <w:r>
        <w:rPr>
          <w:rFonts w:ascii="Nyala" w:eastAsia="Kozuka Gothic Pro M" w:hAnsi="Nyala" w:cstheme="minorHAnsi"/>
          <w:sz w:val="24"/>
          <w:szCs w:val="24"/>
        </w:rPr>
        <w:drawing>
          <wp:inline distT="0" distB="0" distL="0" distR="0" wp14:anchorId="430D9452" wp14:editId="269F228F">
            <wp:extent cx="6610350" cy="24384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2438400"/>
                    </a:xfrm>
                    <a:prstGeom prst="rect">
                      <a:avLst/>
                    </a:prstGeom>
                    <a:noFill/>
                    <a:ln>
                      <a:noFill/>
                    </a:ln>
                  </pic:spPr>
                </pic:pic>
              </a:graphicData>
            </a:graphic>
          </wp:inline>
        </w:drawing>
      </w:r>
    </w:p>
    <w:p w14:paraId="7DD2FD37" w14:textId="6EBB5FF1" w:rsidR="002A547A" w:rsidRDefault="002A547A" w:rsidP="00CA57F5">
      <w:pPr>
        <w:rPr>
          <w:sz w:val="24"/>
          <w:szCs w:val="24"/>
          <w:lang w:val="en-US" w:eastAsia="en-US"/>
        </w:rPr>
      </w:pPr>
    </w:p>
    <w:p w14:paraId="255C8555" w14:textId="15EC4085" w:rsidR="00666B58" w:rsidRDefault="00666B58" w:rsidP="00CA57F5">
      <w:pPr>
        <w:rPr>
          <w:sz w:val="24"/>
          <w:szCs w:val="24"/>
          <w:lang w:val="en-US" w:eastAsia="en-US"/>
        </w:rPr>
      </w:pPr>
      <w:r>
        <w:rPr>
          <w:sz w:val="24"/>
          <w:szCs w:val="24"/>
          <w:lang w:val="en-US" w:eastAsia="en-US"/>
        </w:rPr>
        <w:t xml:space="preserve">Layers are used for unwanted collisions and raycast hits. For example, we don’t want to collide wheelcollider with detachable part. Otherwise some weird things will happen. </w:t>
      </w:r>
    </w:p>
    <w:p w14:paraId="486B9D0C" w14:textId="6374C30D" w:rsidR="00666B58" w:rsidRDefault="00666B58" w:rsidP="00CA57F5">
      <w:pPr>
        <w:rPr>
          <w:sz w:val="24"/>
          <w:szCs w:val="24"/>
          <w:lang w:val="en-US" w:eastAsia="en-US"/>
        </w:rPr>
      </w:pPr>
    </w:p>
    <w:p w14:paraId="116BC6EE" w14:textId="77777777" w:rsidR="00666B58" w:rsidRDefault="00666B58" w:rsidP="00CA57F5">
      <w:pPr>
        <w:rPr>
          <w:sz w:val="24"/>
          <w:szCs w:val="24"/>
          <w:lang w:val="en-US" w:eastAsia="en-US"/>
        </w:rPr>
      </w:pPr>
    </w:p>
    <w:p w14:paraId="69EEADE3" w14:textId="692F2EC3" w:rsidR="002A547A" w:rsidRDefault="002A547A" w:rsidP="002A547A">
      <w:pPr>
        <w:pStyle w:val="Balk1"/>
        <w:rPr>
          <w:rFonts w:eastAsia="Kozuka Gothic Pro M"/>
        </w:rPr>
      </w:pPr>
      <w:r>
        <w:rPr>
          <w:rFonts w:eastAsia="Kozuka Gothic Pro M"/>
        </w:rPr>
        <w:lastRenderedPageBreak/>
        <w:t>Resources</w:t>
      </w:r>
    </w:p>
    <w:p w14:paraId="7BDD0AA7" w14:textId="77777777" w:rsidR="002A547A" w:rsidRDefault="002A547A" w:rsidP="00CA57F5">
      <w:pPr>
        <w:rPr>
          <w:sz w:val="24"/>
          <w:szCs w:val="24"/>
          <w:lang w:val="en-US" w:eastAsia="en-US"/>
        </w:rPr>
      </w:pPr>
    </w:p>
    <w:p w14:paraId="6C489E32" w14:textId="7A8C38A7" w:rsidR="002A547A" w:rsidRDefault="002A547A" w:rsidP="00CA57F5">
      <w:pPr>
        <w:rPr>
          <w:sz w:val="24"/>
          <w:szCs w:val="24"/>
          <w:lang w:val="en-US" w:eastAsia="en-US"/>
        </w:rPr>
      </w:pPr>
      <w:r>
        <w:rPr>
          <w:sz w:val="24"/>
          <w:szCs w:val="24"/>
          <w:lang w:val="en-US" w:eastAsia="en-US"/>
        </w:rPr>
        <w:drawing>
          <wp:inline distT="0" distB="0" distL="0" distR="0" wp14:anchorId="256779FD" wp14:editId="6C28F6AD">
            <wp:extent cx="6638925" cy="32289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3228975"/>
                    </a:xfrm>
                    <a:prstGeom prst="rect">
                      <a:avLst/>
                    </a:prstGeom>
                    <a:noFill/>
                    <a:ln>
                      <a:noFill/>
                    </a:ln>
                  </pic:spPr>
                </pic:pic>
              </a:graphicData>
            </a:graphic>
          </wp:inline>
        </w:drawing>
      </w:r>
    </w:p>
    <w:p w14:paraId="03FBA252" w14:textId="7F7E08AB" w:rsidR="00CA57F5" w:rsidRDefault="002A547A" w:rsidP="00CA57F5">
      <w:pPr>
        <w:rPr>
          <w:sz w:val="24"/>
          <w:szCs w:val="24"/>
          <w:lang w:val="en-US" w:eastAsia="en-US"/>
        </w:rPr>
      </w:pPr>
      <w:r>
        <w:rPr>
          <w:sz w:val="24"/>
          <w:szCs w:val="24"/>
          <w:lang w:val="en-US" w:eastAsia="en-US"/>
        </w:rPr>
        <w:t xml:space="preserve">RCC will use these assets for the base structure. I wouldn’t recommend you to change them unless you know what you are doing. </w:t>
      </w:r>
    </w:p>
    <w:p w14:paraId="1F0D21F1" w14:textId="77777777" w:rsidR="00A25F7D" w:rsidRPr="00CA57F5" w:rsidRDefault="00A25F7D" w:rsidP="00CA57F5">
      <w:pPr>
        <w:rPr>
          <w:sz w:val="24"/>
          <w:szCs w:val="24"/>
          <w:lang w:val="en-US" w:eastAsia="en-US"/>
        </w:rPr>
      </w:pPr>
    </w:p>
    <w:p w14:paraId="678EDD55" w14:textId="77777777" w:rsidR="00CA57F5" w:rsidRPr="00CA57F5" w:rsidRDefault="00CA57F5" w:rsidP="00CA57F5">
      <w:pPr>
        <w:rPr>
          <w:sz w:val="24"/>
          <w:szCs w:val="24"/>
          <w:lang w:val="en-US" w:eastAsia="en-US"/>
        </w:rPr>
      </w:pPr>
    </w:p>
    <w:p w14:paraId="0EEFD746" w14:textId="22226349" w:rsidR="00DE245C" w:rsidRDefault="00DE245C" w:rsidP="00DE245C">
      <w:pPr>
        <w:rPr>
          <w:sz w:val="24"/>
          <w:szCs w:val="24"/>
          <w:lang w:val="tr-TR" w:eastAsia="en-US"/>
        </w:rPr>
      </w:pPr>
    </w:p>
    <w:sectPr w:rsidR="00DE245C" w:rsidSect="00C24BC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397EA" w14:textId="77777777" w:rsidR="00CF3224" w:rsidRDefault="00CF3224" w:rsidP="001D69EE">
      <w:r>
        <w:separator/>
      </w:r>
    </w:p>
  </w:endnote>
  <w:endnote w:type="continuationSeparator" w:id="0">
    <w:p w14:paraId="24F31A51" w14:textId="77777777" w:rsidR="00CF3224" w:rsidRDefault="00CF3224" w:rsidP="001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ozuka Gothic Pro M">
    <w:panose1 w:val="020B0700000000000000"/>
    <w:charset w:val="80"/>
    <w:family w:val="swiss"/>
    <w:notTrueType/>
    <w:pitch w:val="variable"/>
    <w:sig w:usb0="00000283" w:usb1="2AC71C11" w:usb2="00000012" w:usb3="00000000" w:csb0="00020005" w:csb1="00000000"/>
  </w:font>
  <w:font w:name="Nyala">
    <w:charset w:val="00"/>
    <w:family w:val="auto"/>
    <w:pitch w:val="variable"/>
    <w:sig w:usb0="A000006F" w:usb1="00000000"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A3913" w14:textId="77777777" w:rsidR="00CF3224" w:rsidRDefault="00CF3224" w:rsidP="001D69EE">
      <w:r>
        <w:separator/>
      </w:r>
    </w:p>
  </w:footnote>
  <w:footnote w:type="continuationSeparator" w:id="0">
    <w:p w14:paraId="518E736C" w14:textId="77777777" w:rsidR="00CF3224" w:rsidRDefault="00CF3224" w:rsidP="001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DA895E"/>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187CCEA8"/>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B11CF322"/>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0CBABD1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83D28AFA"/>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F62212"/>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6AB77A"/>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7C9D6E"/>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0AE9C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81925DB2"/>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A73598"/>
    <w:multiLevelType w:val="multilevel"/>
    <w:tmpl w:val="04090023"/>
    <w:styleLink w:val="MakaleBlm"/>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252511"/>
    <w:multiLevelType w:val="hybridMultilevel"/>
    <w:tmpl w:val="5C20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4A260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B5729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0874032">
    <w:abstractNumId w:val="23"/>
  </w:num>
  <w:num w:numId="2" w16cid:durableId="1847280177">
    <w:abstractNumId w:val="12"/>
  </w:num>
  <w:num w:numId="3" w16cid:durableId="217129967">
    <w:abstractNumId w:val="10"/>
  </w:num>
  <w:num w:numId="4" w16cid:durableId="1134299877">
    <w:abstractNumId w:val="25"/>
  </w:num>
  <w:num w:numId="5" w16cid:durableId="128595933">
    <w:abstractNumId w:val="14"/>
  </w:num>
  <w:num w:numId="6" w16cid:durableId="1181745911">
    <w:abstractNumId w:val="20"/>
  </w:num>
  <w:num w:numId="7" w16cid:durableId="1980261987">
    <w:abstractNumId w:val="22"/>
  </w:num>
  <w:num w:numId="8" w16cid:durableId="495649675">
    <w:abstractNumId w:val="9"/>
  </w:num>
  <w:num w:numId="9" w16cid:durableId="1802186870">
    <w:abstractNumId w:val="7"/>
  </w:num>
  <w:num w:numId="10" w16cid:durableId="1012227119">
    <w:abstractNumId w:val="6"/>
  </w:num>
  <w:num w:numId="11" w16cid:durableId="759252720">
    <w:abstractNumId w:val="5"/>
  </w:num>
  <w:num w:numId="12" w16cid:durableId="834299473">
    <w:abstractNumId w:val="4"/>
  </w:num>
  <w:num w:numId="13" w16cid:durableId="860709153">
    <w:abstractNumId w:val="8"/>
  </w:num>
  <w:num w:numId="14" w16cid:durableId="743717725">
    <w:abstractNumId w:val="3"/>
  </w:num>
  <w:num w:numId="15" w16cid:durableId="1213924698">
    <w:abstractNumId w:val="2"/>
  </w:num>
  <w:num w:numId="16" w16cid:durableId="965549525">
    <w:abstractNumId w:val="1"/>
  </w:num>
  <w:num w:numId="17" w16cid:durableId="562328886">
    <w:abstractNumId w:val="0"/>
  </w:num>
  <w:num w:numId="18" w16cid:durableId="1160466241">
    <w:abstractNumId w:val="18"/>
  </w:num>
  <w:num w:numId="19" w16cid:durableId="784731119">
    <w:abstractNumId w:val="19"/>
  </w:num>
  <w:num w:numId="20" w16cid:durableId="1327981323">
    <w:abstractNumId w:val="24"/>
  </w:num>
  <w:num w:numId="21" w16cid:durableId="471218629">
    <w:abstractNumId w:val="21"/>
  </w:num>
  <w:num w:numId="22" w16cid:durableId="929195924">
    <w:abstractNumId w:val="11"/>
  </w:num>
  <w:num w:numId="23" w16cid:durableId="1696688008">
    <w:abstractNumId w:val="26"/>
  </w:num>
  <w:num w:numId="24" w16cid:durableId="303193677">
    <w:abstractNumId w:val="16"/>
  </w:num>
  <w:num w:numId="25" w16cid:durableId="1655719549">
    <w:abstractNumId w:val="17"/>
  </w:num>
  <w:num w:numId="26" w16cid:durableId="1673725221">
    <w:abstractNumId w:val="13"/>
  </w:num>
  <w:num w:numId="27" w16cid:durableId="7196731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AE"/>
    <w:rsid w:val="00011B06"/>
    <w:rsid w:val="0009171C"/>
    <w:rsid w:val="00096772"/>
    <w:rsid w:val="000C54E9"/>
    <w:rsid w:val="000D46FA"/>
    <w:rsid w:val="000F40FB"/>
    <w:rsid w:val="000F5653"/>
    <w:rsid w:val="00116D14"/>
    <w:rsid w:val="00176605"/>
    <w:rsid w:val="001B3400"/>
    <w:rsid w:val="001C3DBA"/>
    <w:rsid w:val="001D69EE"/>
    <w:rsid w:val="00220ECB"/>
    <w:rsid w:val="0024169C"/>
    <w:rsid w:val="00242188"/>
    <w:rsid w:val="00293203"/>
    <w:rsid w:val="002A547A"/>
    <w:rsid w:val="00300E92"/>
    <w:rsid w:val="003028ED"/>
    <w:rsid w:val="003458E2"/>
    <w:rsid w:val="003459E4"/>
    <w:rsid w:val="00367F05"/>
    <w:rsid w:val="00374039"/>
    <w:rsid w:val="00386AA7"/>
    <w:rsid w:val="00390453"/>
    <w:rsid w:val="00393333"/>
    <w:rsid w:val="003E31B2"/>
    <w:rsid w:val="004367C3"/>
    <w:rsid w:val="00481E67"/>
    <w:rsid w:val="004D7BBC"/>
    <w:rsid w:val="004E108E"/>
    <w:rsid w:val="005328BB"/>
    <w:rsid w:val="00546971"/>
    <w:rsid w:val="00563B72"/>
    <w:rsid w:val="00563E38"/>
    <w:rsid w:val="005640DB"/>
    <w:rsid w:val="0062039B"/>
    <w:rsid w:val="00640769"/>
    <w:rsid w:val="00645252"/>
    <w:rsid w:val="00650E3A"/>
    <w:rsid w:val="00660FD4"/>
    <w:rsid w:val="00666B58"/>
    <w:rsid w:val="006D3D74"/>
    <w:rsid w:val="0073192A"/>
    <w:rsid w:val="00732220"/>
    <w:rsid w:val="00770288"/>
    <w:rsid w:val="00770520"/>
    <w:rsid w:val="007B7764"/>
    <w:rsid w:val="007C7B39"/>
    <w:rsid w:val="0083569A"/>
    <w:rsid w:val="008C49C9"/>
    <w:rsid w:val="009478D8"/>
    <w:rsid w:val="009B367D"/>
    <w:rsid w:val="009C5263"/>
    <w:rsid w:val="00A25F7D"/>
    <w:rsid w:val="00A768FF"/>
    <w:rsid w:val="00A9204E"/>
    <w:rsid w:val="00AA0DB6"/>
    <w:rsid w:val="00B10090"/>
    <w:rsid w:val="00B546FE"/>
    <w:rsid w:val="00B91627"/>
    <w:rsid w:val="00BD10AE"/>
    <w:rsid w:val="00BE69CD"/>
    <w:rsid w:val="00C1692D"/>
    <w:rsid w:val="00C24BC0"/>
    <w:rsid w:val="00CA57F5"/>
    <w:rsid w:val="00CB4161"/>
    <w:rsid w:val="00CF3224"/>
    <w:rsid w:val="00D75CF2"/>
    <w:rsid w:val="00DE245C"/>
    <w:rsid w:val="00DE4086"/>
    <w:rsid w:val="00E10BC1"/>
    <w:rsid w:val="00E61FD5"/>
    <w:rsid w:val="00E66F05"/>
    <w:rsid w:val="00E8225D"/>
    <w:rsid w:val="00E921CB"/>
    <w:rsid w:val="00EC0746"/>
    <w:rsid w:val="00ED7E4F"/>
    <w:rsid w:val="00F17459"/>
    <w:rsid w:val="00F616C2"/>
    <w:rsid w:val="00F96CC0"/>
    <w:rsid w:val="00FA5964"/>
    <w:rsid w:val="00FD380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91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71C"/>
    <w:pPr>
      <w:spacing w:after="200" w:line="276" w:lineRule="auto"/>
    </w:pPr>
    <w:rPr>
      <w:rFonts w:ascii="Arial Nova" w:eastAsiaTheme="minorEastAsia" w:hAnsi="Arial Nova"/>
      <w:noProof/>
      <w:lang w:val="ti-ET" w:eastAsia="tr-TR"/>
    </w:rPr>
  </w:style>
  <w:style w:type="paragraph" w:styleId="Balk1">
    <w:name w:val="heading 1"/>
    <w:basedOn w:val="Normal"/>
    <w:next w:val="Normal"/>
    <w:link w:val="Balk1Char"/>
    <w:uiPriority w:val="9"/>
    <w:qFormat/>
    <w:rsid w:val="00116D14"/>
    <w:pPr>
      <w:keepNext/>
      <w:keepLines/>
      <w:spacing w:before="240" w:after="0" w:line="240" w:lineRule="auto"/>
      <w:outlineLvl w:val="0"/>
    </w:pPr>
    <w:rPr>
      <w:rFonts w:eastAsiaTheme="majorEastAsia" w:cs="Calibri Light"/>
      <w:b/>
      <w:noProof w:val="0"/>
      <w:color w:val="1F4E79" w:themeColor="accent1" w:themeShade="80"/>
      <w:sz w:val="36"/>
      <w:szCs w:val="32"/>
      <w:lang w:val="tr-TR" w:eastAsia="en-US"/>
    </w:rPr>
  </w:style>
  <w:style w:type="paragraph" w:styleId="Balk2">
    <w:name w:val="heading 2"/>
    <w:basedOn w:val="Normal"/>
    <w:next w:val="Normal"/>
    <w:link w:val="Balk2Char"/>
    <w:uiPriority w:val="9"/>
    <w:unhideWhenUsed/>
    <w:qFormat/>
    <w:rsid w:val="001D69EE"/>
    <w:pPr>
      <w:keepNext/>
      <w:keepLines/>
      <w:spacing w:before="40" w:after="0" w:line="240" w:lineRule="auto"/>
      <w:outlineLvl w:val="1"/>
    </w:pPr>
    <w:rPr>
      <w:rFonts w:ascii="Calibri Light" w:eastAsiaTheme="majorEastAsia" w:hAnsi="Calibri Light" w:cs="Calibri Light"/>
      <w:noProof w:val="0"/>
      <w:color w:val="1F4E79" w:themeColor="accent1" w:themeShade="80"/>
      <w:sz w:val="26"/>
      <w:szCs w:val="26"/>
      <w:lang w:val="tr-TR" w:eastAsia="en-US"/>
    </w:rPr>
  </w:style>
  <w:style w:type="paragraph" w:styleId="Balk3">
    <w:name w:val="heading 3"/>
    <w:basedOn w:val="Normal"/>
    <w:next w:val="Normal"/>
    <w:link w:val="Balk3Char"/>
    <w:uiPriority w:val="9"/>
    <w:unhideWhenUsed/>
    <w:qFormat/>
    <w:rsid w:val="001D69EE"/>
    <w:pPr>
      <w:keepNext/>
      <w:keepLines/>
      <w:spacing w:before="40" w:after="0" w:line="240" w:lineRule="auto"/>
      <w:outlineLvl w:val="2"/>
    </w:pPr>
    <w:rPr>
      <w:rFonts w:ascii="Calibri Light" w:eastAsiaTheme="majorEastAsia" w:hAnsi="Calibri Light" w:cs="Calibri Light"/>
      <w:noProof w:val="0"/>
      <w:color w:val="1F4D78" w:themeColor="accent1" w:themeShade="7F"/>
      <w:sz w:val="24"/>
      <w:szCs w:val="24"/>
      <w:lang w:val="tr-TR" w:eastAsia="en-US"/>
    </w:rPr>
  </w:style>
  <w:style w:type="paragraph" w:styleId="Balk4">
    <w:name w:val="heading 4"/>
    <w:basedOn w:val="Normal"/>
    <w:next w:val="Normal"/>
    <w:link w:val="Balk4Char"/>
    <w:uiPriority w:val="9"/>
    <w:unhideWhenUsed/>
    <w:qFormat/>
    <w:rsid w:val="001D69EE"/>
    <w:pPr>
      <w:keepNext/>
      <w:keepLines/>
      <w:spacing w:before="40" w:after="0" w:line="240" w:lineRule="auto"/>
      <w:outlineLvl w:val="3"/>
    </w:pPr>
    <w:rPr>
      <w:rFonts w:ascii="Calibri Light" w:eastAsiaTheme="majorEastAsia" w:hAnsi="Calibri Light" w:cs="Calibri Light"/>
      <w:i/>
      <w:iCs/>
      <w:noProof w:val="0"/>
      <w:color w:val="1F4E79" w:themeColor="accent1" w:themeShade="80"/>
      <w:lang w:val="tr-TR" w:eastAsia="en-US"/>
    </w:rPr>
  </w:style>
  <w:style w:type="paragraph" w:styleId="Balk5">
    <w:name w:val="heading 5"/>
    <w:basedOn w:val="Normal"/>
    <w:next w:val="Normal"/>
    <w:link w:val="Balk5Char"/>
    <w:uiPriority w:val="9"/>
    <w:unhideWhenUsed/>
    <w:qFormat/>
    <w:rsid w:val="001D69EE"/>
    <w:pPr>
      <w:keepNext/>
      <w:keepLines/>
      <w:spacing w:before="40" w:after="0" w:line="240" w:lineRule="auto"/>
      <w:outlineLvl w:val="4"/>
    </w:pPr>
    <w:rPr>
      <w:rFonts w:ascii="Calibri Light" w:eastAsiaTheme="majorEastAsia" w:hAnsi="Calibri Light" w:cs="Calibri Light"/>
      <w:noProof w:val="0"/>
      <w:color w:val="1F4E79" w:themeColor="accent1" w:themeShade="80"/>
      <w:lang w:val="tr-TR" w:eastAsia="en-US"/>
    </w:rPr>
  </w:style>
  <w:style w:type="paragraph" w:styleId="Balk6">
    <w:name w:val="heading 6"/>
    <w:basedOn w:val="Normal"/>
    <w:next w:val="Normal"/>
    <w:link w:val="Balk6Char"/>
    <w:uiPriority w:val="9"/>
    <w:unhideWhenUsed/>
    <w:qFormat/>
    <w:rsid w:val="001D69EE"/>
    <w:pPr>
      <w:keepNext/>
      <w:keepLines/>
      <w:spacing w:before="40" w:after="0" w:line="240" w:lineRule="auto"/>
      <w:outlineLvl w:val="5"/>
    </w:pPr>
    <w:rPr>
      <w:rFonts w:ascii="Calibri Light" w:eastAsiaTheme="majorEastAsia" w:hAnsi="Calibri Light" w:cs="Calibri Light"/>
      <w:noProof w:val="0"/>
      <w:color w:val="1F4D78" w:themeColor="accent1" w:themeShade="7F"/>
      <w:lang w:val="tr-TR" w:eastAsia="en-US"/>
    </w:rPr>
  </w:style>
  <w:style w:type="paragraph" w:styleId="Balk7">
    <w:name w:val="heading 7"/>
    <w:basedOn w:val="Normal"/>
    <w:next w:val="Normal"/>
    <w:link w:val="Balk7Char"/>
    <w:uiPriority w:val="9"/>
    <w:unhideWhenUsed/>
    <w:qFormat/>
    <w:rsid w:val="001D69EE"/>
    <w:pPr>
      <w:keepNext/>
      <w:keepLines/>
      <w:spacing w:before="40" w:after="0" w:line="240" w:lineRule="auto"/>
      <w:outlineLvl w:val="6"/>
    </w:pPr>
    <w:rPr>
      <w:rFonts w:ascii="Calibri Light" w:eastAsiaTheme="majorEastAsia" w:hAnsi="Calibri Light" w:cs="Calibri Light"/>
      <w:i/>
      <w:iCs/>
      <w:noProof w:val="0"/>
      <w:color w:val="1F4D78" w:themeColor="accent1" w:themeShade="7F"/>
      <w:lang w:val="tr-TR" w:eastAsia="en-US"/>
    </w:rPr>
  </w:style>
  <w:style w:type="paragraph" w:styleId="Balk8">
    <w:name w:val="heading 8"/>
    <w:basedOn w:val="Normal"/>
    <w:next w:val="Normal"/>
    <w:link w:val="Balk8Char"/>
    <w:uiPriority w:val="9"/>
    <w:unhideWhenUsed/>
    <w:qFormat/>
    <w:rsid w:val="001D69EE"/>
    <w:pPr>
      <w:keepNext/>
      <w:keepLines/>
      <w:spacing w:before="40" w:after="0" w:line="240" w:lineRule="auto"/>
      <w:outlineLvl w:val="7"/>
    </w:pPr>
    <w:rPr>
      <w:rFonts w:ascii="Calibri Light" w:eastAsiaTheme="majorEastAsia" w:hAnsi="Calibri Light" w:cs="Calibri Light"/>
      <w:noProof w:val="0"/>
      <w:color w:val="272727" w:themeColor="text1" w:themeTint="D8"/>
      <w:szCs w:val="21"/>
      <w:lang w:val="tr-TR" w:eastAsia="en-US"/>
    </w:rPr>
  </w:style>
  <w:style w:type="paragraph" w:styleId="Balk9">
    <w:name w:val="heading 9"/>
    <w:basedOn w:val="Normal"/>
    <w:next w:val="Normal"/>
    <w:link w:val="Balk9Char"/>
    <w:uiPriority w:val="9"/>
    <w:unhideWhenUsed/>
    <w:qFormat/>
    <w:rsid w:val="001D69EE"/>
    <w:pPr>
      <w:keepNext/>
      <w:keepLines/>
      <w:spacing w:before="40" w:after="0" w:line="240" w:lineRule="auto"/>
      <w:outlineLvl w:val="8"/>
    </w:pPr>
    <w:rPr>
      <w:rFonts w:ascii="Calibri Light" w:eastAsiaTheme="majorEastAsia" w:hAnsi="Calibri Light" w:cs="Calibri Light"/>
      <w:i/>
      <w:iCs/>
      <w:noProof w:val="0"/>
      <w:color w:val="272727" w:themeColor="text1" w:themeTint="D8"/>
      <w:szCs w:val="21"/>
      <w:lang w:val="tr-TR"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16D14"/>
    <w:rPr>
      <w:rFonts w:ascii="Arial Nova" w:eastAsiaTheme="majorEastAsia" w:hAnsi="Arial Nova" w:cs="Calibri Light"/>
      <w:b/>
      <w:color w:val="1F4E79" w:themeColor="accent1" w:themeShade="80"/>
      <w:sz w:val="36"/>
      <w:szCs w:val="32"/>
    </w:rPr>
  </w:style>
  <w:style w:type="character" w:customStyle="1" w:styleId="Balk2Char">
    <w:name w:val="Başlık 2 Char"/>
    <w:basedOn w:val="VarsaylanParagrafYazTipi"/>
    <w:link w:val="Balk2"/>
    <w:uiPriority w:val="9"/>
    <w:rsid w:val="001D69EE"/>
    <w:rPr>
      <w:rFonts w:ascii="Calibri Light" w:eastAsiaTheme="majorEastAsia" w:hAnsi="Calibri Light" w:cs="Calibri Light"/>
      <w:color w:val="1F4E79" w:themeColor="accent1" w:themeShade="80"/>
      <w:sz w:val="26"/>
      <w:szCs w:val="26"/>
    </w:rPr>
  </w:style>
  <w:style w:type="character" w:customStyle="1" w:styleId="Balk3Char">
    <w:name w:val="Başlık 3 Char"/>
    <w:basedOn w:val="VarsaylanParagrafYazTipi"/>
    <w:link w:val="Balk3"/>
    <w:uiPriority w:val="9"/>
    <w:rsid w:val="001D69EE"/>
    <w:rPr>
      <w:rFonts w:ascii="Calibri Light" w:eastAsiaTheme="majorEastAsia" w:hAnsi="Calibri Light" w:cs="Calibri Light"/>
      <w:color w:val="1F4D78" w:themeColor="accent1" w:themeShade="7F"/>
      <w:sz w:val="24"/>
      <w:szCs w:val="24"/>
    </w:rPr>
  </w:style>
  <w:style w:type="character" w:customStyle="1" w:styleId="Balk4Char">
    <w:name w:val="Başlık 4 Char"/>
    <w:basedOn w:val="VarsaylanParagrafYazTipi"/>
    <w:link w:val="Balk4"/>
    <w:uiPriority w:val="9"/>
    <w:rsid w:val="001D69EE"/>
    <w:rPr>
      <w:rFonts w:ascii="Calibri Light" w:eastAsiaTheme="majorEastAsia" w:hAnsi="Calibri Light" w:cs="Calibri Light"/>
      <w:i/>
      <w:iCs/>
      <w:color w:val="1F4E79" w:themeColor="accent1" w:themeShade="80"/>
    </w:rPr>
  </w:style>
  <w:style w:type="character" w:customStyle="1" w:styleId="Balk5Char">
    <w:name w:val="Başlık 5 Char"/>
    <w:basedOn w:val="VarsaylanParagrafYazTipi"/>
    <w:link w:val="Balk5"/>
    <w:uiPriority w:val="9"/>
    <w:rsid w:val="001D69EE"/>
    <w:rPr>
      <w:rFonts w:ascii="Calibri Light" w:eastAsiaTheme="majorEastAsia" w:hAnsi="Calibri Light" w:cs="Calibri Light"/>
      <w:color w:val="1F4E79" w:themeColor="accent1" w:themeShade="80"/>
    </w:rPr>
  </w:style>
  <w:style w:type="character" w:customStyle="1" w:styleId="Balk6Char">
    <w:name w:val="Başlık 6 Char"/>
    <w:basedOn w:val="VarsaylanParagrafYazTipi"/>
    <w:link w:val="Balk6"/>
    <w:uiPriority w:val="9"/>
    <w:rsid w:val="001D69EE"/>
    <w:rPr>
      <w:rFonts w:ascii="Calibri Light" w:eastAsiaTheme="majorEastAsia" w:hAnsi="Calibri Light" w:cs="Calibri Light"/>
      <w:color w:val="1F4D78" w:themeColor="accent1" w:themeShade="7F"/>
    </w:rPr>
  </w:style>
  <w:style w:type="character" w:customStyle="1" w:styleId="Balk7Char">
    <w:name w:val="Başlık 7 Char"/>
    <w:basedOn w:val="VarsaylanParagrafYazTipi"/>
    <w:link w:val="Balk7"/>
    <w:uiPriority w:val="9"/>
    <w:rsid w:val="001D69EE"/>
    <w:rPr>
      <w:rFonts w:ascii="Calibri Light" w:eastAsiaTheme="majorEastAsia" w:hAnsi="Calibri Light" w:cs="Calibri Light"/>
      <w:i/>
      <w:iCs/>
      <w:color w:val="1F4D78" w:themeColor="accent1" w:themeShade="7F"/>
    </w:rPr>
  </w:style>
  <w:style w:type="character" w:customStyle="1" w:styleId="Balk8Char">
    <w:name w:val="Başlık 8 Char"/>
    <w:basedOn w:val="VarsaylanParagrafYazTipi"/>
    <w:link w:val="Balk8"/>
    <w:uiPriority w:val="9"/>
    <w:rsid w:val="001D69EE"/>
    <w:rPr>
      <w:rFonts w:ascii="Calibri Light" w:eastAsiaTheme="majorEastAsia" w:hAnsi="Calibri Light" w:cs="Calibri Light"/>
      <w:color w:val="272727" w:themeColor="text1" w:themeTint="D8"/>
      <w:szCs w:val="21"/>
    </w:rPr>
  </w:style>
  <w:style w:type="character" w:customStyle="1" w:styleId="Balk9Char">
    <w:name w:val="Başlık 9 Char"/>
    <w:basedOn w:val="VarsaylanParagrafYazTipi"/>
    <w:link w:val="Balk9"/>
    <w:uiPriority w:val="9"/>
    <w:rsid w:val="001D69EE"/>
    <w:rPr>
      <w:rFonts w:ascii="Calibri Light" w:eastAsiaTheme="majorEastAsia" w:hAnsi="Calibri Light" w:cs="Calibri Light"/>
      <w:i/>
      <w:iCs/>
      <w:color w:val="272727" w:themeColor="text1" w:themeTint="D8"/>
      <w:szCs w:val="21"/>
    </w:rPr>
  </w:style>
  <w:style w:type="paragraph" w:styleId="KonuBal">
    <w:name w:val="Title"/>
    <w:basedOn w:val="Normal"/>
    <w:next w:val="Normal"/>
    <w:link w:val="KonuBalChar"/>
    <w:uiPriority w:val="10"/>
    <w:qFormat/>
    <w:rsid w:val="001D69EE"/>
    <w:pPr>
      <w:spacing w:after="0" w:line="240" w:lineRule="auto"/>
      <w:contextualSpacing/>
    </w:pPr>
    <w:rPr>
      <w:rFonts w:ascii="Calibri Light" w:eastAsiaTheme="majorEastAsia" w:hAnsi="Calibri Light" w:cs="Calibri Light"/>
      <w:noProof w:val="0"/>
      <w:spacing w:val="-10"/>
      <w:kern w:val="28"/>
      <w:sz w:val="56"/>
      <w:szCs w:val="56"/>
      <w:lang w:val="tr-TR" w:eastAsia="en-US"/>
    </w:rPr>
  </w:style>
  <w:style w:type="character" w:customStyle="1" w:styleId="KonuBalChar">
    <w:name w:val="Konu Başlığı Char"/>
    <w:basedOn w:val="VarsaylanParagrafYazTipi"/>
    <w:link w:val="KonuBal"/>
    <w:uiPriority w:val="10"/>
    <w:rsid w:val="001D69EE"/>
    <w:rPr>
      <w:rFonts w:ascii="Calibri Light" w:eastAsiaTheme="majorEastAsia" w:hAnsi="Calibri Light" w:cs="Calibri Light"/>
      <w:spacing w:val="-10"/>
      <w:kern w:val="28"/>
      <w:sz w:val="56"/>
      <w:szCs w:val="56"/>
    </w:rPr>
  </w:style>
  <w:style w:type="paragraph" w:styleId="Altyaz">
    <w:name w:val="Subtitle"/>
    <w:basedOn w:val="Normal"/>
    <w:next w:val="Normal"/>
    <w:link w:val="AltyazChar"/>
    <w:uiPriority w:val="11"/>
    <w:qFormat/>
    <w:rsid w:val="001D69EE"/>
    <w:pPr>
      <w:numPr>
        <w:ilvl w:val="1"/>
      </w:numPr>
      <w:spacing w:after="0" w:line="240" w:lineRule="auto"/>
    </w:pPr>
    <w:rPr>
      <w:rFonts w:ascii="Calibri" w:hAnsi="Calibri" w:cs="Calibri"/>
      <w:noProof w:val="0"/>
      <w:color w:val="5A5A5A" w:themeColor="text1" w:themeTint="A5"/>
      <w:spacing w:val="15"/>
      <w:lang w:val="tr-TR" w:eastAsia="en-US"/>
    </w:rPr>
  </w:style>
  <w:style w:type="character" w:customStyle="1" w:styleId="AltyazChar">
    <w:name w:val="Altyazı Char"/>
    <w:basedOn w:val="VarsaylanParagrafYazTipi"/>
    <w:link w:val="Altyaz"/>
    <w:uiPriority w:val="11"/>
    <w:rsid w:val="001D69EE"/>
    <w:rPr>
      <w:rFonts w:ascii="Calibri" w:eastAsiaTheme="minorEastAsia" w:hAnsi="Calibri" w:cs="Calibri"/>
      <w:color w:val="5A5A5A" w:themeColor="text1" w:themeTint="A5"/>
      <w:spacing w:val="15"/>
    </w:rPr>
  </w:style>
  <w:style w:type="character" w:styleId="HafifVurgulama">
    <w:name w:val="Subtle Emphasis"/>
    <w:basedOn w:val="VarsaylanParagrafYazTipi"/>
    <w:uiPriority w:val="19"/>
    <w:qFormat/>
    <w:rsid w:val="001D69EE"/>
    <w:rPr>
      <w:rFonts w:ascii="Calibri" w:hAnsi="Calibri" w:cs="Calibri"/>
      <w:i/>
      <w:iCs/>
      <w:color w:val="404040" w:themeColor="text1" w:themeTint="BF"/>
    </w:rPr>
  </w:style>
  <w:style w:type="character" w:styleId="Vurgu">
    <w:name w:val="Emphasis"/>
    <w:basedOn w:val="VarsaylanParagrafYazTipi"/>
    <w:uiPriority w:val="20"/>
    <w:qFormat/>
    <w:rsid w:val="001D69EE"/>
    <w:rPr>
      <w:rFonts w:ascii="Calibri" w:hAnsi="Calibri" w:cs="Calibri"/>
      <w:i/>
      <w:iCs/>
    </w:rPr>
  </w:style>
  <w:style w:type="character" w:styleId="GlVurgulama">
    <w:name w:val="Intense Emphasis"/>
    <w:basedOn w:val="VarsaylanParagrafYazTipi"/>
    <w:uiPriority w:val="21"/>
    <w:qFormat/>
    <w:rsid w:val="001D69EE"/>
    <w:rPr>
      <w:rFonts w:ascii="Calibri" w:hAnsi="Calibri" w:cs="Calibri"/>
      <w:i/>
      <w:iCs/>
      <w:color w:val="1F4E79" w:themeColor="accent1" w:themeShade="80"/>
    </w:rPr>
  </w:style>
  <w:style w:type="character" w:styleId="Gl">
    <w:name w:val="Strong"/>
    <w:basedOn w:val="VarsaylanParagrafYazTipi"/>
    <w:uiPriority w:val="22"/>
    <w:qFormat/>
    <w:rsid w:val="001D69EE"/>
    <w:rPr>
      <w:rFonts w:ascii="Calibri" w:hAnsi="Calibri" w:cs="Calibri"/>
      <w:b/>
      <w:bCs/>
    </w:rPr>
  </w:style>
  <w:style w:type="paragraph" w:styleId="Alnt">
    <w:name w:val="Quote"/>
    <w:basedOn w:val="Normal"/>
    <w:next w:val="Normal"/>
    <w:link w:val="AlntChar"/>
    <w:uiPriority w:val="29"/>
    <w:qFormat/>
    <w:rsid w:val="001D69EE"/>
    <w:pPr>
      <w:spacing w:before="200" w:after="0" w:line="240" w:lineRule="auto"/>
      <w:ind w:left="864" w:right="864"/>
      <w:jc w:val="center"/>
    </w:pPr>
    <w:rPr>
      <w:rFonts w:ascii="Calibri" w:eastAsiaTheme="minorHAnsi" w:hAnsi="Calibri" w:cs="Calibri"/>
      <w:i/>
      <w:iCs/>
      <w:noProof w:val="0"/>
      <w:color w:val="404040" w:themeColor="text1" w:themeTint="BF"/>
      <w:lang w:val="tr-TR" w:eastAsia="en-US"/>
    </w:rPr>
  </w:style>
  <w:style w:type="character" w:customStyle="1" w:styleId="AlntChar">
    <w:name w:val="Alıntı Char"/>
    <w:basedOn w:val="VarsaylanParagrafYazTipi"/>
    <w:link w:val="Alnt"/>
    <w:uiPriority w:val="29"/>
    <w:rsid w:val="001D69EE"/>
    <w:rPr>
      <w:rFonts w:ascii="Calibri" w:hAnsi="Calibri" w:cs="Calibri"/>
      <w:i/>
      <w:iCs/>
      <w:color w:val="404040" w:themeColor="text1" w:themeTint="BF"/>
    </w:rPr>
  </w:style>
  <w:style w:type="paragraph" w:styleId="GlAlnt">
    <w:name w:val="Intense Quote"/>
    <w:basedOn w:val="Normal"/>
    <w:next w:val="Normal"/>
    <w:link w:val="GlAlntChar"/>
    <w:uiPriority w:val="30"/>
    <w:qFormat/>
    <w:rsid w:val="001D69EE"/>
    <w:pPr>
      <w:pBdr>
        <w:top w:val="single" w:sz="4" w:space="10" w:color="1F4E79" w:themeColor="accent1" w:themeShade="80"/>
        <w:bottom w:val="single" w:sz="4" w:space="10" w:color="1F4E79" w:themeColor="accent1" w:themeShade="80"/>
      </w:pBdr>
      <w:spacing w:before="360" w:after="360" w:line="240" w:lineRule="auto"/>
      <w:ind w:left="864" w:right="864"/>
      <w:jc w:val="center"/>
    </w:pPr>
    <w:rPr>
      <w:rFonts w:ascii="Calibri" w:eastAsiaTheme="minorHAnsi" w:hAnsi="Calibri" w:cs="Calibri"/>
      <w:i/>
      <w:iCs/>
      <w:noProof w:val="0"/>
      <w:color w:val="1F4E79" w:themeColor="accent1" w:themeShade="80"/>
      <w:lang w:val="tr-TR" w:eastAsia="en-US"/>
    </w:rPr>
  </w:style>
  <w:style w:type="character" w:customStyle="1" w:styleId="GlAlntChar">
    <w:name w:val="Güçlü Alıntı Char"/>
    <w:basedOn w:val="VarsaylanParagrafYazTipi"/>
    <w:link w:val="GlAlnt"/>
    <w:uiPriority w:val="30"/>
    <w:rsid w:val="001D69EE"/>
    <w:rPr>
      <w:rFonts w:ascii="Calibri" w:hAnsi="Calibri" w:cs="Calibri"/>
      <w:i/>
      <w:iCs/>
      <w:color w:val="1F4E79" w:themeColor="accent1" w:themeShade="80"/>
    </w:rPr>
  </w:style>
  <w:style w:type="character" w:styleId="HafifBavuru">
    <w:name w:val="Subtle Reference"/>
    <w:basedOn w:val="VarsaylanParagrafYazTipi"/>
    <w:uiPriority w:val="31"/>
    <w:qFormat/>
    <w:rsid w:val="001D69EE"/>
    <w:rPr>
      <w:rFonts w:ascii="Calibri" w:hAnsi="Calibri" w:cs="Calibri"/>
      <w:smallCaps/>
      <w:color w:val="5A5A5A" w:themeColor="text1" w:themeTint="A5"/>
    </w:rPr>
  </w:style>
  <w:style w:type="character" w:styleId="GlBavuru">
    <w:name w:val="Intense Reference"/>
    <w:basedOn w:val="VarsaylanParagrafYazTipi"/>
    <w:uiPriority w:val="32"/>
    <w:qFormat/>
    <w:rsid w:val="001D69EE"/>
    <w:rPr>
      <w:rFonts w:ascii="Calibri" w:hAnsi="Calibri" w:cs="Calibri"/>
      <w:b/>
      <w:bCs/>
      <w:caps w:val="0"/>
      <w:smallCaps/>
      <w:color w:val="1F4E79" w:themeColor="accent1" w:themeShade="80"/>
      <w:spacing w:val="5"/>
    </w:rPr>
  </w:style>
  <w:style w:type="character" w:styleId="KitapBal">
    <w:name w:val="Book Title"/>
    <w:basedOn w:val="VarsaylanParagrafYazTipi"/>
    <w:uiPriority w:val="33"/>
    <w:qFormat/>
    <w:rsid w:val="001D69EE"/>
    <w:rPr>
      <w:rFonts w:ascii="Calibri" w:hAnsi="Calibri" w:cs="Calibri"/>
      <w:b/>
      <w:bCs/>
      <w:i/>
      <w:iCs/>
      <w:spacing w:val="5"/>
    </w:rPr>
  </w:style>
  <w:style w:type="character" w:styleId="Kpr">
    <w:name w:val="Hyperlink"/>
    <w:basedOn w:val="VarsaylanParagrafYazTipi"/>
    <w:uiPriority w:val="99"/>
    <w:unhideWhenUsed/>
    <w:rsid w:val="001D69EE"/>
    <w:rPr>
      <w:rFonts w:ascii="Calibri" w:hAnsi="Calibri" w:cs="Calibri"/>
      <w:color w:val="1F4E79" w:themeColor="accent1" w:themeShade="80"/>
      <w:u w:val="single"/>
    </w:rPr>
  </w:style>
  <w:style w:type="character" w:styleId="zlenenKpr">
    <w:name w:val="FollowedHyperlink"/>
    <w:basedOn w:val="VarsaylanParagrafYazTipi"/>
    <w:uiPriority w:val="99"/>
    <w:unhideWhenUsed/>
    <w:rsid w:val="001D69EE"/>
    <w:rPr>
      <w:rFonts w:ascii="Calibri" w:hAnsi="Calibri" w:cs="Calibri"/>
      <w:color w:val="954F72" w:themeColor="followedHyperlink"/>
      <w:u w:val="single"/>
    </w:rPr>
  </w:style>
  <w:style w:type="paragraph" w:styleId="ResimYazs">
    <w:name w:val="caption"/>
    <w:basedOn w:val="Normal"/>
    <w:next w:val="Normal"/>
    <w:uiPriority w:val="35"/>
    <w:unhideWhenUsed/>
    <w:qFormat/>
    <w:rsid w:val="001D69EE"/>
    <w:pPr>
      <w:spacing w:line="240" w:lineRule="auto"/>
    </w:pPr>
    <w:rPr>
      <w:rFonts w:ascii="Calibri" w:eastAsiaTheme="minorHAnsi" w:hAnsi="Calibri" w:cs="Calibri"/>
      <w:i/>
      <w:iCs/>
      <w:noProof w:val="0"/>
      <w:color w:val="44546A" w:themeColor="text2"/>
      <w:szCs w:val="18"/>
      <w:lang w:val="tr-TR" w:eastAsia="en-US"/>
    </w:rPr>
  </w:style>
  <w:style w:type="paragraph" w:styleId="BalonMetni">
    <w:name w:val="Balloon Text"/>
    <w:basedOn w:val="Normal"/>
    <w:link w:val="BalonMetniChar"/>
    <w:uiPriority w:val="99"/>
    <w:semiHidden/>
    <w:unhideWhenUsed/>
    <w:rsid w:val="001D69EE"/>
    <w:rPr>
      <w:rFonts w:ascii="Segoe UI" w:hAnsi="Segoe UI" w:cs="Segoe UI"/>
      <w:szCs w:val="18"/>
    </w:rPr>
  </w:style>
  <w:style w:type="character" w:customStyle="1" w:styleId="BalonMetniChar">
    <w:name w:val="Balon Metni Char"/>
    <w:basedOn w:val="VarsaylanParagrafYazTipi"/>
    <w:link w:val="BalonMetni"/>
    <w:uiPriority w:val="99"/>
    <w:semiHidden/>
    <w:rsid w:val="001D69EE"/>
    <w:rPr>
      <w:rFonts w:ascii="Segoe UI" w:hAnsi="Segoe UI" w:cs="Segoe UI"/>
      <w:szCs w:val="18"/>
    </w:rPr>
  </w:style>
  <w:style w:type="paragraph" w:styleId="bekMetni">
    <w:name w:val="Block Text"/>
    <w:basedOn w:val="Normal"/>
    <w:uiPriority w:val="99"/>
    <w:semiHidden/>
    <w:unhideWhenUsed/>
    <w:rsid w:val="001D69E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GvdeMetni3">
    <w:name w:val="Body Text 3"/>
    <w:basedOn w:val="Normal"/>
    <w:link w:val="GvdeMetni3Char"/>
    <w:uiPriority w:val="99"/>
    <w:semiHidden/>
    <w:unhideWhenUsed/>
    <w:rsid w:val="001D69EE"/>
    <w:pPr>
      <w:spacing w:after="120" w:line="240" w:lineRule="auto"/>
    </w:pPr>
    <w:rPr>
      <w:rFonts w:ascii="Calibri" w:eastAsiaTheme="minorHAnsi" w:hAnsi="Calibri" w:cs="Calibri"/>
      <w:noProof w:val="0"/>
      <w:szCs w:val="16"/>
      <w:lang w:val="tr-TR" w:eastAsia="en-US"/>
    </w:rPr>
  </w:style>
  <w:style w:type="character" w:customStyle="1" w:styleId="GvdeMetni3Char">
    <w:name w:val="Gövde Metni 3 Char"/>
    <w:basedOn w:val="VarsaylanParagrafYazTipi"/>
    <w:link w:val="GvdeMetni3"/>
    <w:uiPriority w:val="99"/>
    <w:semiHidden/>
    <w:rsid w:val="001D69EE"/>
    <w:rPr>
      <w:rFonts w:ascii="Calibri" w:hAnsi="Calibri" w:cs="Calibri"/>
      <w:szCs w:val="16"/>
    </w:rPr>
  </w:style>
  <w:style w:type="paragraph" w:styleId="GvdeMetniGirintisi3">
    <w:name w:val="Body Text Indent 3"/>
    <w:basedOn w:val="Normal"/>
    <w:link w:val="GvdeMetniGirintisi3Char"/>
    <w:uiPriority w:val="99"/>
    <w:semiHidden/>
    <w:unhideWhenUsed/>
    <w:rsid w:val="001D69EE"/>
    <w:pPr>
      <w:spacing w:after="120" w:line="240" w:lineRule="auto"/>
      <w:ind w:left="360"/>
    </w:pPr>
    <w:rPr>
      <w:rFonts w:ascii="Calibri" w:eastAsiaTheme="minorHAnsi" w:hAnsi="Calibri" w:cs="Calibri"/>
      <w:noProof w:val="0"/>
      <w:szCs w:val="16"/>
      <w:lang w:val="tr-TR" w:eastAsia="en-US"/>
    </w:rPr>
  </w:style>
  <w:style w:type="character" w:customStyle="1" w:styleId="GvdeMetniGirintisi3Char">
    <w:name w:val="Gövde Metni Girintisi 3 Char"/>
    <w:basedOn w:val="VarsaylanParagrafYazTipi"/>
    <w:link w:val="GvdeMetniGirintisi3"/>
    <w:uiPriority w:val="99"/>
    <w:semiHidden/>
    <w:rsid w:val="001D69EE"/>
    <w:rPr>
      <w:rFonts w:ascii="Calibri" w:hAnsi="Calibri" w:cs="Calibri"/>
      <w:szCs w:val="16"/>
    </w:rPr>
  </w:style>
  <w:style w:type="character" w:styleId="AklamaBavurusu">
    <w:name w:val="annotation reference"/>
    <w:basedOn w:val="VarsaylanParagrafYazTipi"/>
    <w:uiPriority w:val="99"/>
    <w:semiHidden/>
    <w:unhideWhenUsed/>
    <w:rsid w:val="001D69EE"/>
    <w:rPr>
      <w:rFonts w:ascii="Calibri" w:hAnsi="Calibri" w:cs="Calibri"/>
      <w:sz w:val="22"/>
      <w:szCs w:val="16"/>
    </w:rPr>
  </w:style>
  <w:style w:type="paragraph" w:styleId="AklamaMetni">
    <w:name w:val="annotation text"/>
    <w:basedOn w:val="Normal"/>
    <w:link w:val="AklamaMetniChar"/>
    <w:uiPriority w:val="99"/>
    <w:semiHidden/>
    <w:unhideWhenUsed/>
    <w:rsid w:val="001D69EE"/>
    <w:pPr>
      <w:spacing w:after="0" w:line="240" w:lineRule="auto"/>
    </w:pPr>
    <w:rPr>
      <w:rFonts w:ascii="Calibri" w:eastAsiaTheme="minorHAnsi" w:hAnsi="Calibri" w:cs="Calibri"/>
      <w:noProof w:val="0"/>
      <w:szCs w:val="20"/>
      <w:lang w:val="tr-TR" w:eastAsia="en-US"/>
    </w:rPr>
  </w:style>
  <w:style w:type="character" w:customStyle="1" w:styleId="AklamaMetniChar">
    <w:name w:val="Açıklama Metni Char"/>
    <w:basedOn w:val="VarsaylanParagrafYazTipi"/>
    <w:link w:val="AklamaMetni"/>
    <w:uiPriority w:val="99"/>
    <w:semiHidden/>
    <w:rsid w:val="001D69EE"/>
    <w:rPr>
      <w:rFonts w:ascii="Calibri" w:hAnsi="Calibri" w:cs="Calibri"/>
      <w:szCs w:val="20"/>
    </w:rPr>
  </w:style>
  <w:style w:type="paragraph" w:styleId="AklamaKonusu">
    <w:name w:val="annotation subject"/>
    <w:basedOn w:val="AklamaMetni"/>
    <w:next w:val="AklamaMetni"/>
    <w:link w:val="AklamaKonusuChar"/>
    <w:uiPriority w:val="99"/>
    <w:semiHidden/>
    <w:unhideWhenUsed/>
    <w:rsid w:val="001D69EE"/>
    <w:rPr>
      <w:b/>
      <w:bCs/>
    </w:rPr>
  </w:style>
  <w:style w:type="character" w:customStyle="1" w:styleId="AklamaKonusuChar">
    <w:name w:val="Açıklama Konusu Char"/>
    <w:basedOn w:val="AklamaMetniChar"/>
    <w:link w:val="AklamaKonusu"/>
    <w:uiPriority w:val="99"/>
    <w:semiHidden/>
    <w:rsid w:val="001D69EE"/>
    <w:rPr>
      <w:rFonts w:ascii="Calibri" w:hAnsi="Calibri" w:cs="Calibri"/>
      <w:b/>
      <w:bCs/>
      <w:szCs w:val="20"/>
    </w:rPr>
  </w:style>
  <w:style w:type="paragraph" w:styleId="BelgeBalantlar">
    <w:name w:val="Document Map"/>
    <w:basedOn w:val="Normal"/>
    <w:link w:val="BelgeBalantlarChar"/>
    <w:uiPriority w:val="99"/>
    <w:semiHidden/>
    <w:unhideWhenUsed/>
    <w:rsid w:val="001D69EE"/>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1D69EE"/>
    <w:rPr>
      <w:rFonts w:ascii="Segoe UI" w:hAnsi="Segoe UI" w:cs="Segoe UI"/>
      <w:szCs w:val="16"/>
    </w:rPr>
  </w:style>
  <w:style w:type="paragraph" w:styleId="SonNotMetni">
    <w:name w:val="endnote text"/>
    <w:basedOn w:val="Normal"/>
    <w:link w:val="SonNotMetniChar"/>
    <w:uiPriority w:val="99"/>
    <w:semiHidden/>
    <w:unhideWhenUsed/>
    <w:rsid w:val="001D69EE"/>
    <w:pPr>
      <w:spacing w:after="0" w:line="240" w:lineRule="auto"/>
    </w:pPr>
    <w:rPr>
      <w:rFonts w:ascii="Calibri" w:eastAsiaTheme="minorHAnsi" w:hAnsi="Calibri" w:cs="Calibri"/>
      <w:noProof w:val="0"/>
      <w:szCs w:val="20"/>
      <w:lang w:val="tr-TR" w:eastAsia="en-US"/>
    </w:rPr>
  </w:style>
  <w:style w:type="character" w:customStyle="1" w:styleId="SonNotMetniChar">
    <w:name w:val="Son Not Metni Char"/>
    <w:basedOn w:val="VarsaylanParagrafYazTipi"/>
    <w:link w:val="SonNotMetni"/>
    <w:uiPriority w:val="99"/>
    <w:semiHidden/>
    <w:rsid w:val="001D69EE"/>
    <w:rPr>
      <w:rFonts w:ascii="Calibri" w:hAnsi="Calibri" w:cs="Calibri"/>
      <w:szCs w:val="20"/>
    </w:rPr>
  </w:style>
  <w:style w:type="paragraph" w:styleId="ZarfDn">
    <w:name w:val="envelope return"/>
    <w:basedOn w:val="Normal"/>
    <w:uiPriority w:val="99"/>
    <w:semiHidden/>
    <w:unhideWhenUsed/>
    <w:rsid w:val="001D69EE"/>
    <w:pPr>
      <w:spacing w:after="0" w:line="240" w:lineRule="auto"/>
    </w:pPr>
    <w:rPr>
      <w:rFonts w:ascii="Calibri Light" w:eastAsiaTheme="majorEastAsia" w:hAnsi="Calibri Light" w:cs="Calibri Light"/>
      <w:noProof w:val="0"/>
      <w:szCs w:val="20"/>
      <w:lang w:val="tr-TR" w:eastAsia="en-US"/>
    </w:rPr>
  </w:style>
  <w:style w:type="paragraph" w:styleId="DipnotMetni">
    <w:name w:val="footnote text"/>
    <w:basedOn w:val="Normal"/>
    <w:link w:val="DipnotMetniChar"/>
    <w:uiPriority w:val="99"/>
    <w:semiHidden/>
    <w:unhideWhenUsed/>
    <w:rsid w:val="001D69EE"/>
    <w:pPr>
      <w:spacing w:after="0" w:line="240" w:lineRule="auto"/>
    </w:pPr>
    <w:rPr>
      <w:rFonts w:ascii="Calibri" w:eastAsiaTheme="minorHAnsi" w:hAnsi="Calibri" w:cs="Calibri"/>
      <w:noProof w:val="0"/>
      <w:szCs w:val="20"/>
      <w:lang w:val="tr-TR" w:eastAsia="en-US"/>
    </w:rPr>
  </w:style>
  <w:style w:type="character" w:customStyle="1" w:styleId="DipnotMetniChar">
    <w:name w:val="Dipnot Metni Char"/>
    <w:basedOn w:val="VarsaylanParagrafYazTipi"/>
    <w:link w:val="DipnotMetni"/>
    <w:uiPriority w:val="99"/>
    <w:semiHidden/>
    <w:rsid w:val="001D69EE"/>
    <w:rPr>
      <w:rFonts w:ascii="Calibri" w:hAnsi="Calibri" w:cs="Calibri"/>
      <w:szCs w:val="20"/>
    </w:rPr>
  </w:style>
  <w:style w:type="character" w:styleId="HTMLKodu">
    <w:name w:val="HTML Code"/>
    <w:basedOn w:val="VarsaylanParagrafYazTipi"/>
    <w:uiPriority w:val="99"/>
    <w:semiHidden/>
    <w:unhideWhenUsed/>
    <w:rsid w:val="001D69EE"/>
    <w:rPr>
      <w:rFonts w:ascii="Consolas" w:hAnsi="Consolas" w:cs="Calibri"/>
      <w:sz w:val="22"/>
      <w:szCs w:val="20"/>
    </w:rPr>
  </w:style>
  <w:style w:type="character" w:styleId="HTMLKlavye">
    <w:name w:val="HTML Keyboard"/>
    <w:basedOn w:val="VarsaylanParagrafYazTipi"/>
    <w:uiPriority w:val="99"/>
    <w:semiHidden/>
    <w:unhideWhenUsed/>
    <w:rsid w:val="001D69EE"/>
    <w:rPr>
      <w:rFonts w:ascii="Consolas" w:hAnsi="Consolas" w:cs="Calibri"/>
      <w:sz w:val="22"/>
      <w:szCs w:val="20"/>
    </w:rPr>
  </w:style>
  <w:style w:type="paragraph" w:styleId="HTMLncedenBiimlendirilmi">
    <w:name w:val="HTML Preformatted"/>
    <w:basedOn w:val="Normal"/>
    <w:link w:val="HTMLncedenBiimlendirilmiChar"/>
    <w:uiPriority w:val="99"/>
    <w:semiHidden/>
    <w:unhideWhenUsed/>
    <w:rsid w:val="001D69EE"/>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1D69EE"/>
    <w:rPr>
      <w:rFonts w:ascii="Consolas" w:hAnsi="Consolas" w:cs="Calibri"/>
      <w:szCs w:val="20"/>
    </w:rPr>
  </w:style>
  <w:style w:type="character" w:styleId="HTMLDaktilo">
    <w:name w:val="HTML Typewriter"/>
    <w:basedOn w:val="VarsaylanParagrafYazTipi"/>
    <w:uiPriority w:val="99"/>
    <w:semiHidden/>
    <w:unhideWhenUsed/>
    <w:rsid w:val="001D69EE"/>
    <w:rPr>
      <w:rFonts w:ascii="Consolas" w:hAnsi="Consolas" w:cs="Calibri"/>
      <w:sz w:val="22"/>
      <w:szCs w:val="20"/>
    </w:rPr>
  </w:style>
  <w:style w:type="paragraph" w:styleId="MakroMetni">
    <w:name w:val="macro"/>
    <w:link w:val="MakroMetniChar"/>
    <w:uiPriority w:val="99"/>
    <w:semiHidden/>
    <w:unhideWhenUsed/>
    <w:rsid w:val="001D69E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MetniChar">
    <w:name w:val="Makro Metni Char"/>
    <w:basedOn w:val="VarsaylanParagrafYazTipi"/>
    <w:link w:val="MakroMetni"/>
    <w:uiPriority w:val="99"/>
    <w:semiHidden/>
    <w:rsid w:val="001D69EE"/>
    <w:rPr>
      <w:rFonts w:ascii="Consolas" w:hAnsi="Consolas" w:cs="Calibri"/>
      <w:szCs w:val="20"/>
    </w:rPr>
  </w:style>
  <w:style w:type="paragraph" w:styleId="DzMetin">
    <w:name w:val="Plain Text"/>
    <w:basedOn w:val="Normal"/>
    <w:link w:val="DzMetinChar"/>
    <w:uiPriority w:val="99"/>
    <w:semiHidden/>
    <w:unhideWhenUsed/>
    <w:rsid w:val="001D69EE"/>
    <w:rPr>
      <w:rFonts w:ascii="Consolas" w:hAnsi="Consolas"/>
      <w:szCs w:val="21"/>
    </w:rPr>
  </w:style>
  <w:style w:type="character" w:customStyle="1" w:styleId="DzMetinChar">
    <w:name w:val="Düz Metin Char"/>
    <w:basedOn w:val="VarsaylanParagrafYazTipi"/>
    <w:link w:val="DzMetin"/>
    <w:uiPriority w:val="99"/>
    <w:semiHidden/>
    <w:rsid w:val="001D69EE"/>
    <w:rPr>
      <w:rFonts w:ascii="Consolas" w:hAnsi="Consolas" w:cs="Calibri"/>
      <w:szCs w:val="21"/>
    </w:rPr>
  </w:style>
  <w:style w:type="character" w:styleId="YerTutucuMetni">
    <w:name w:val="Placeholder Text"/>
    <w:basedOn w:val="VarsaylanParagrafYazTipi"/>
    <w:uiPriority w:val="99"/>
    <w:semiHidden/>
    <w:rsid w:val="001D69EE"/>
    <w:rPr>
      <w:rFonts w:ascii="Calibri" w:hAnsi="Calibri" w:cs="Calibri"/>
      <w:color w:val="3B3838" w:themeColor="background2" w:themeShade="40"/>
    </w:rPr>
  </w:style>
  <w:style w:type="paragraph" w:styleId="stBilgi">
    <w:name w:val="header"/>
    <w:basedOn w:val="Normal"/>
    <w:link w:val="stBilgiChar"/>
    <w:uiPriority w:val="99"/>
    <w:unhideWhenUsed/>
    <w:rsid w:val="001D69EE"/>
    <w:pPr>
      <w:spacing w:after="0" w:line="240" w:lineRule="auto"/>
    </w:pPr>
    <w:rPr>
      <w:rFonts w:ascii="Calibri" w:eastAsiaTheme="minorHAnsi" w:hAnsi="Calibri" w:cs="Calibri"/>
      <w:noProof w:val="0"/>
      <w:lang w:val="tr-TR" w:eastAsia="en-US"/>
    </w:rPr>
  </w:style>
  <w:style w:type="character" w:customStyle="1" w:styleId="stBilgiChar">
    <w:name w:val="Üst Bilgi Char"/>
    <w:basedOn w:val="VarsaylanParagrafYazTipi"/>
    <w:link w:val="stBilgi"/>
    <w:uiPriority w:val="99"/>
    <w:rsid w:val="001D69EE"/>
    <w:rPr>
      <w:rFonts w:ascii="Calibri" w:hAnsi="Calibri" w:cs="Calibri"/>
    </w:rPr>
  </w:style>
  <w:style w:type="paragraph" w:styleId="AltBilgi">
    <w:name w:val="footer"/>
    <w:basedOn w:val="Normal"/>
    <w:link w:val="AltBilgiChar"/>
    <w:uiPriority w:val="99"/>
    <w:unhideWhenUsed/>
    <w:rsid w:val="001D69EE"/>
    <w:pPr>
      <w:spacing w:after="0" w:line="240" w:lineRule="auto"/>
    </w:pPr>
    <w:rPr>
      <w:rFonts w:ascii="Calibri" w:eastAsiaTheme="minorHAnsi" w:hAnsi="Calibri" w:cs="Calibri"/>
      <w:noProof w:val="0"/>
      <w:lang w:val="tr-TR" w:eastAsia="en-US"/>
    </w:rPr>
  </w:style>
  <w:style w:type="character" w:customStyle="1" w:styleId="AltBilgiChar">
    <w:name w:val="Alt Bilgi Char"/>
    <w:basedOn w:val="VarsaylanParagrafYazTipi"/>
    <w:link w:val="AltBilgi"/>
    <w:uiPriority w:val="99"/>
    <w:rsid w:val="001D69EE"/>
    <w:rPr>
      <w:rFonts w:ascii="Calibri" w:hAnsi="Calibri" w:cs="Calibri"/>
    </w:rPr>
  </w:style>
  <w:style w:type="paragraph" w:styleId="T9">
    <w:name w:val="toc 9"/>
    <w:basedOn w:val="Normal"/>
    <w:next w:val="Normal"/>
    <w:autoRedefine/>
    <w:uiPriority w:val="39"/>
    <w:semiHidden/>
    <w:unhideWhenUsed/>
    <w:rsid w:val="001D69EE"/>
    <w:pPr>
      <w:spacing w:after="120" w:line="240" w:lineRule="auto"/>
      <w:ind w:left="1757"/>
    </w:pPr>
    <w:rPr>
      <w:rFonts w:ascii="Calibri" w:eastAsiaTheme="minorHAnsi" w:hAnsi="Calibri" w:cs="Calibri"/>
      <w:noProof w:val="0"/>
      <w:lang w:val="tr-TR" w:eastAsia="en-US"/>
    </w:rPr>
  </w:style>
  <w:style w:type="character" w:styleId="Bahset">
    <w:name w:val="Mention"/>
    <w:basedOn w:val="VarsaylanParagrafYazTipi"/>
    <w:uiPriority w:val="99"/>
    <w:semiHidden/>
    <w:unhideWhenUsed/>
    <w:rsid w:val="001D69EE"/>
    <w:rPr>
      <w:rFonts w:ascii="Calibri" w:hAnsi="Calibri" w:cs="Calibri"/>
      <w:color w:val="2B579A"/>
      <w:shd w:val="clear" w:color="auto" w:fill="E1DFDD"/>
    </w:rPr>
  </w:style>
  <w:style w:type="numbering" w:styleId="111111">
    <w:name w:val="Outline List 2"/>
    <w:basedOn w:val="ListeYok"/>
    <w:uiPriority w:val="99"/>
    <w:semiHidden/>
    <w:unhideWhenUsed/>
    <w:rsid w:val="001D69EE"/>
    <w:pPr>
      <w:numPr>
        <w:numId w:val="24"/>
      </w:numPr>
    </w:pPr>
  </w:style>
  <w:style w:type="numbering" w:styleId="1ai">
    <w:name w:val="Outline List 1"/>
    <w:basedOn w:val="ListeYok"/>
    <w:uiPriority w:val="99"/>
    <w:semiHidden/>
    <w:unhideWhenUsed/>
    <w:rsid w:val="001D69EE"/>
    <w:pPr>
      <w:numPr>
        <w:numId w:val="25"/>
      </w:numPr>
    </w:pPr>
  </w:style>
  <w:style w:type="character" w:styleId="HTMLDeiken">
    <w:name w:val="HTML Variable"/>
    <w:basedOn w:val="VarsaylanParagrafYazTipi"/>
    <w:uiPriority w:val="99"/>
    <w:semiHidden/>
    <w:unhideWhenUsed/>
    <w:rsid w:val="001D69EE"/>
    <w:rPr>
      <w:rFonts w:ascii="Calibri" w:hAnsi="Calibri" w:cs="Calibri"/>
      <w:i/>
      <w:iCs/>
    </w:rPr>
  </w:style>
  <w:style w:type="paragraph" w:styleId="HTMLAdresi">
    <w:name w:val="HTML Address"/>
    <w:basedOn w:val="Normal"/>
    <w:link w:val="HTMLAdresiChar"/>
    <w:uiPriority w:val="99"/>
    <w:semiHidden/>
    <w:unhideWhenUsed/>
    <w:rsid w:val="001D69EE"/>
    <w:rPr>
      <w:i/>
      <w:iCs/>
    </w:rPr>
  </w:style>
  <w:style w:type="character" w:customStyle="1" w:styleId="HTMLAdresiChar">
    <w:name w:val="HTML Adresi Char"/>
    <w:basedOn w:val="VarsaylanParagrafYazTipi"/>
    <w:link w:val="HTMLAdresi"/>
    <w:uiPriority w:val="99"/>
    <w:semiHidden/>
    <w:rsid w:val="001D69EE"/>
    <w:rPr>
      <w:rFonts w:ascii="Calibri" w:hAnsi="Calibri" w:cs="Calibri"/>
      <w:i/>
      <w:iCs/>
    </w:rPr>
  </w:style>
  <w:style w:type="character" w:styleId="HTMLTanm">
    <w:name w:val="HTML Definition"/>
    <w:basedOn w:val="VarsaylanParagrafYazTipi"/>
    <w:uiPriority w:val="99"/>
    <w:semiHidden/>
    <w:unhideWhenUsed/>
    <w:rsid w:val="001D69EE"/>
    <w:rPr>
      <w:rFonts w:ascii="Calibri" w:hAnsi="Calibri" w:cs="Calibri"/>
      <w:i/>
      <w:iCs/>
    </w:rPr>
  </w:style>
  <w:style w:type="character" w:styleId="HTMLCite">
    <w:name w:val="HTML Cite"/>
    <w:basedOn w:val="VarsaylanParagrafYazTipi"/>
    <w:uiPriority w:val="99"/>
    <w:semiHidden/>
    <w:unhideWhenUsed/>
    <w:rsid w:val="001D69EE"/>
    <w:rPr>
      <w:rFonts w:ascii="Calibri" w:hAnsi="Calibri" w:cs="Calibri"/>
      <w:i/>
      <w:iCs/>
    </w:rPr>
  </w:style>
  <w:style w:type="character" w:styleId="HTMLrnek">
    <w:name w:val="HTML Sample"/>
    <w:basedOn w:val="VarsaylanParagrafYazTipi"/>
    <w:uiPriority w:val="99"/>
    <w:semiHidden/>
    <w:unhideWhenUsed/>
    <w:rsid w:val="001D69EE"/>
    <w:rPr>
      <w:rFonts w:ascii="Consolas" w:hAnsi="Consolas" w:cs="Calibri"/>
      <w:sz w:val="24"/>
      <w:szCs w:val="24"/>
    </w:rPr>
  </w:style>
  <w:style w:type="character" w:styleId="HTMLKsaltmas">
    <w:name w:val="HTML Acronym"/>
    <w:basedOn w:val="VarsaylanParagrafYazTipi"/>
    <w:uiPriority w:val="99"/>
    <w:semiHidden/>
    <w:unhideWhenUsed/>
    <w:rsid w:val="001D69EE"/>
    <w:rPr>
      <w:rFonts w:ascii="Calibri" w:hAnsi="Calibri" w:cs="Calibri"/>
    </w:rPr>
  </w:style>
  <w:style w:type="paragraph" w:styleId="T1">
    <w:name w:val="toc 1"/>
    <w:basedOn w:val="Normal"/>
    <w:next w:val="Normal"/>
    <w:autoRedefine/>
    <w:uiPriority w:val="39"/>
    <w:semiHidden/>
    <w:unhideWhenUsed/>
    <w:rsid w:val="001D69EE"/>
    <w:pPr>
      <w:spacing w:after="100" w:line="240" w:lineRule="auto"/>
    </w:pPr>
    <w:rPr>
      <w:rFonts w:ascii="Calibri" w:eastAsiaTheme="minorHAnsi" w:hAnsi="Calibri" w:cs="Calibri"/>
      <w:noProof w:val="0"/>
      <w:lang w:val="tr-TR" w:eastAsia="en-US"/>
    </w:rPr>
  </w:style>
  <w:style w:type="paragraph" w:styleId="T2">
    <w:name w:val="toc 2"/>
    <w:basedOn w:val="Normal"/>
    <w:next w:val="Normal"/>
    <w:autoRedefine/>
    <w:uiPriority w:val="39"/>
    <w:semiHidden/>
    <w:unhideWhenUsed/>
    <w:rsid w:val="001D69EE"/>
    <w:pPr>
      <w:spacing w:after="100" w:line="240" w:lineRule="auto"/>
      <w:ind w:left="220"/>
    </w:pPr>
    <w:rPr>
      <w:rFonts w:ascii="Calibri" w:eastAsiaTheme="minorHAnsi" w:hAnsi="Calibri" w:cs="Calibri"/>
      <w:noProof w:val="0"/>
      <w:lang w:val="tr-TR" w:eastAsia="en-US"/>
    </w:rPr>
  </w:style>
  <w:style w:type="paragraph" w:styleId="T3">
    <w:name w:val="toc 3"/>
    <w:basedOn w:val="Normal"/>
    <w:next w:val="Normal"/>
    <w:autoRedefine/>
    <w:uiPriority w:val="39"/>
    <w:semiHidden/>
    <w:unhideWhenUsed/>
    <w:rsid w:val="001D69EE"/>
    <w:pPr>
      <w:spacing w:after="100" w:line="240" w:lineRule="auto"/>
      <w:ind w:left="440"/>
    </w:pPr>
    <w:rPr>
      <w:rFonts w:ascii="Calibri" w:eastAsiaTheme="minorHAnsi" w:hAnsi="Calibri" w:cs="Calibri"/>
      <w:noProof w:val="0"/>
      <w:lang w:val="tr-TR" w:eastAsia="en-US"/>
    </w:rPr>
  </w:style>
  <w:style w:type="paragraph" w:styleId="T4">
    <w:name w:val="toc 4"/>
    <w:basedOn w:val="Normal"/>
    <w:next w:val="Normal"/>
    <w:autoRedefine/>
    <w:uiPriority w:val="39"/>
    <w:semiHidden/>
    <w:unhideWhenUsed/>
    <w:rsid w:val="001D69EE"/>
    <w:pPr>
      <w:spacing w:after="100" w:line="240" w:lineRule="auto"/>
      <w:ind w:left="660"/>
    </w:pPr>
    <w:rPr>
      <w:rFonts w:ascii="Calibri" w:eastAsiaTheme="minorHAnsi" w:hAnsi="Calibri" w:cs="Calibri"/>
      <w:noProof w:val="0"/>
      <w:lang w:val="tr-TR" w:eastAsia="en-US"/>
    </w:rPr>
  </w:style>
  <w:style w:type="paragraph" w:styleId="T5">
    <w:name w:val="toc 5"/>
    <w:basedOn w:val="Normal"/>
    <w:next w:val="Normal"/>
    <w:autoRedefine/>
    <w:uiPriority w:val="39"/>
    <w:semiHidden/>
    <w:unhideWhenUsed/>
    <w:rsid w:val="001D69EE"/>
    <w:pPr>
      <w:spacing w:after="100" w:line="240" w:lineRule="auto"/>
      <w:ind w:left="880"/>
    </w:pPr>
    <w:rPr>
      <w:rFonts w:ascii="Calibri" w:eastAsiaTheme="minorHAnsi" w:hAnsi="Calibri" w:cs="Calibri"/>
      <w:noProof w:val="0"/>
      <w:lang w:val="tr-TR" w:eastAsia="en-US"/>
    </w:rPr>
  </w:style>
  <w:style w:type="paragraph" w:styleId="T6">
    <w:name w:val="toc 6"/>
    <w:basedOn w:val="Normal"/>
    <w:next w:val="Normal"/>
    <w:autoRedefine/>
    <w:uiPriority w:val="39"/>
    <w:semiHidden/>
    <w:unhideWhenUsed/>
    <w:rsid w:val="001D69EE"/>
    <w:pPr>
      <w:spacing w:after="100" w:line="240" w:lineRule="auto"/>
      <w:ind w:left="1100"/>
    </w:pPr>
    <w:rPr>
      <w:rFonts w:ascii="Calibri" w:eastAsiaTheme="minorHAnsi" w:hAnsi="Calibri" w:cs="Calibri"/>
      <w:noProof w:val="0"/>
      <w:lang w:val="tr-TR" w:eastAsia="en-US"/>
    </w:rPr>
  </w:style>
  <w:style w:type="paragraph" w:styleId="T7">
    <w:name w:val="toc 7"/>
    <w:basedOn w:val="Normal"/>
    <w:next w:val="Normal"/>
    <w:autoRedefine/>
    <w:uiPriority w:val="39"/>
    <w:semiHidden/>
    <w:unhideWhenUsed/>
    <w:rsid w:val="001D69EE"/>
    <w:pPr>
      <w:spacing w:after="100" w:line="240" w:lineRule="auto"/>
      <w:ind w:left="1320"/>
    </w:pPr>
    <w:rPr>
      <w:rFonts w:ascii="Calibri" w:eastAsiaTheme="minorHAnsi" w:hAnsi="Calibri" w:cs="Calibri"/>
      <w:noProof w:val="0"/>
      <w:lang w:val="tr-TR" w:eastAsia="en-US"/>
    </w:rPr>
  </w:style>
  <w:style w:type="paragraph" w:styleId="T8">
    <w:name w:val="toc 8"/>
    <w:basedOn w:val="Normal"/>
    <w:next w:val="Normal"/>
    <w:autoRedefine/>
    <w:uiPriority w:val="39"/>
    <w:semiHidden/>
    <w:unhideWhenUsed/>
    <w:rsid w:val="001D69EE"/>
    <w:pPr>
      <w:spacing w:after="100" w:line="240" w:lineRule="auto"/>
      <w:ind w:left="1540"/>
    </w:pPr>
    <w:rPr>
      <w:rFonts w:ascii="Calibri" w:eastAsiaTheme="minorHAnsi" w:hAnsi="Calibri" w:cs="Calibri"/>
      <w:noProof w:val="0"/>
      <w:lang w:val="tr-TR" w:eastAsia="en-US"/>
    </w:rPr>
  </w:style>
  <w:style w:type="paragraph" w:styleId="TBal">
    <w:name w:val="TOC Heading"/>
    <w:basedOn w:val="Balk1"/>
    <w:next w:val="Normal"/>
    <w:uiPriority w:val="39"/>
    <w:semiHidden/>
    <w:unhideWhenUsed/>
    <w:qFormat/>
    <w:rsid w:val="001D69EE"/>
    <w:pPr>
      <w:outlineLvl w:val="9"/>
    </w:pPr>
    <w:rPr>
      <w:color w:val="2E74B5" w:themeColor="accent1" w:themeShade="BF"/>
    </w:rPr>
  </w:style>
  <w:style w:type="table" w:styleId="TabloProfesyonel">
    <w:name w:val="Table Professional"/>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OrtaListe1">
    <w:name w:val="Medium List 1"/>
    <w:basedOn w:val="NormalTablo"/>
    <w:uiPriority w:val="65"/>
    <w:semiHidden/>
    <w:unhideWhenUsed/>
    <w:rsid w:val="001D69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1D69E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OrtaListe1-Vurgu2">
    <w:name w:val="Medium List 1 Accent 2"/>
    <w:basedOn w:val="NormalTablo"/>
    <w:uiPriority w:val="65"/>
    <w:semiHidden/>
    <w:unhideWhenUsed/>
    <w:rsid w:val="001D69E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OrtaListe1-Vurgu3">
    <w:name w:val="Medium List 1 Accent 3"/>
    <w:basedOn w:val="NormalTablo"/>
    <w:uiPriority w:val="65"/>
    <w:semiHidden/>
    <w:unhideWhenUsed/>
    <w:rsid w:val="001D69E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OrtaListe1-Vurgu4">
    <w:name w:val="Medium List 1 Accent 4"/>
    <w:basedOn w:val="NormalTablo"/>
    <w:uiPriority w:val="65"/>
    <w:semiHidden/>
    <w:unhideWhenUsed/>
    <w:rsid w:val="001D69E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OrtaListe1-Vurgu5">
    <w:name w:val="Medium List 1 Accent 5"/>
    <w:basedOn w:val="NormalTablo"/>
    <w:uiPriority w:val="65"/>
    <w:semiHidden/>
    <w:unhideWhenUsed/>
    <w:rsid w:val="001D69E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OrtaListe1-Vurgu6">
    <w:name w:val="Medium List 1 Accent 6"/>
    <w:basedOn w:val="NormalTablo"/>
    <w:uiPriority w:val="65"/>
    <w:semiHidden/>
    <w:unhideWhenUsed/>
    <w:rsid w:val="001D69E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OrtaListe2">
    <w:name w:val="Medium Lis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Klavuz1">
    <w:name w:val="Medium Grid 1"/>
    <w:basedOn w:val="NormalTablo"/>
    <w:uiPriority w:val="67"/>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OrtaKlavuz1-Vurgu2">
    <w:name w:val="Medium Grid 1 Accent 2"/>
    <w:basedOn w:val="NormalTablo"/>
    <w:uiPriority w:val="67"/>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OrtaKlavuz1-Vurgu3">
    <w:name w:val="Medium Grid 1 Accent 3"/>
    <w:basedOn w:val="NormalTablo"/>
    <w:uiPriority w:val="67"/>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OrtaKlavuz1-Vurgu4">
    <w:name w:val="Medium Grid 1 Accent 4"/>
    <w:basedOn w:val="NormalTablo"/>
    <w:uiPriority w:val="67"/>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OrtaKlavuz1-Vurgu5">
    <w:name w:val="Medium Grid 1 Accent 5"/>
    <w:basedOn w:val="NormalTablo"/>
    <w:uiPriority w:val="67"/>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OrtaKlavuz1-Vurgu6">
    <w:name w:val="Medium Grid 1 Accent 6"/>
    <w:basedOn w:val="NormalTablo"/>
    <w:uiPriority w:val="67"/>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OrtaKlavuz2">
    <w:name w:val="Medium Grid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OrtaKlavuz3-Vurgu2">
    <w:name w:val="Medium Grid 3 Accent 2"/>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OrtaKlavuz3-Vurgu3">
    <w:name w:val="Medium Grid 3 Accent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OrtaKlavuz3-Vurgu4">
    <w:name w:val="Medium Grid 3 Accent 4"/>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OrtaKlavuz3-Vurgu5">
    <w:name w:val="Medium Grid 3 Accent 5"/>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OrtaKlavuz3-Vurgu6">
    <w:name w:val="Medium Grid 3 Accent 6"/>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Kaynaka">
    <w:name w:val="Bibliography"/>
    <w:basedOn w:val="Normal"/>
    <w:next w:val="Normal"/>
    <w:uiPriority w:val="37"/>
    <w:semiHidden/>
    <w:unhideWhenUsed/>
    <w:rsid w:val="001D69EE"/>
    <w:pPr>
      <w:spacing w:after="0" w:line="240" w:lineRule="auto"/>
    </w:pPr>
    <w:rPr>
      <w:rFonts w:ascii="Calibri" w:eastAsiaTheme="minorHAnsi" w:hAnsi="Calibri" w:cs="Calibri"/>
      <w:noProof w:val="0"/>
      <w:lang w:val="tr-TR" w:eastAsia="en-US"/>
    </w:rPr>
  </w:style>
  <w:style w:type="character" w:styleId="Etiket">
    <w:name w:val="Hashtag"/>
    <w:basedOn w:val="VarsaylanParagrafYazTipi"/>
    <w:uiPriority w:val="99"/>
    <w:semiHidden/>
    <w:unhideWhenUsed/>
    <w:rsid w:val="001D69EE"/>
    <w:rPr>
      <w:rFonts w:ascii="Calibri" w:hAnsi="Calibri" w:cs="Calibri"/>
      <w:color w:val="2B579A"/>
      <w:shd w:val="clear" w:color="auto" w:fill="E1DFDD"/>
    </w:rPr>
  </w:style>
  <w:style w:type="paragraph" w:styleId="letistBilgisi">
    <w:name w:val="Message Header"/>
    <w:basedOn w:val="Normal"/>
    <w:link w:val="letistBilgisiChar"/>
    <w:uiPriority w:val="99"/>
    <w:semiHidden/>
    <w:unhideWhenUsed/>
    <w:rsid w:val="001D69E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letistBilgisiChar">
    <w:name w:val="İleti Üst Bilgisi Char"/>
    <w:basedOn w:val="VarsaylanParagrafYazTipi"/>
    <w:link w:val="letistBilgisi"/>
    <w:uiPriority w:val="99"/>
    <w:semiHidden/>
    <w:rsid w:val="001D69EE"/>
    <w:rPr>
      <w:rFonts w:ascii="Calibri Light" w:eastAsiaTheme="majorEastAsia" w:hAnsi="Calibri Light" w:cs="Calibri Light"/>
      <w:sz w:val="24"/>
      <w:szCs w:val="24"/>
      <w:shd w:val="pct20" w:color="auto" w:fill="auto"/>
    </w:rPr>
  </w:style>
  <w:style w:type="table" w:styleId="TabloZarif">
    <w:name w:val="Table Elegant"/>
    <w:basedOn w:val="NormalTablo"/>
    <w:uiPriority w:val="99"/>
    <w:semiHidden/>
    <w:unhideWhenUsed/>
    <w:rsid w:val="001D69E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1D69EE"/>
    <w:pPr>
      <w:spacing w:after="0" w:line="240" w:lineRule="auto"/>
      <w:ind w:left="360" w:hanging="360"/>
      <w:contextualSpacing/>
    </w:pPr>
    <w:rPr>
      <w:rFonts w:ascii="Calibri" w:eastAsiaTheme="minorHAnsi" w:hAnsi="Calibri" w:cs="Calibri"/>
      <w:noProof w:val="0"/>
      <w:lang w:val="tr-TR" w:eastAsia="en-US"/>
    </w:rPr>
  </w:style>
  <w:style w:type="paragraph" w:styleId="Liste2">
    <w:name w:val="List 2"/>
    <w:basedOn w:val="Normal"/>
    <w:uiPriority w:val="99"/>
    <w:semiHidden/>
    <w:unhideWhenUsed/>
    <w:rsid w:val="001D69EE"/>
    <w:pPr>
      <w:spacing w:after="0" w:line="240" w:lineRule="auto"/>
      <w:ind w:left="720" w:hanging="360"/>
      <w:contextualSpacing/>
    </w:pPr>
    <w:rPr>
      <w:rFonts w:ascii="Calibri" w:eastAsiaTheme="minorHAnsi" w:hAnsi="Calibri" w:cs="Calibri"/>
      <w:noProof w:val="0"/>
      <w:lang w:val="tr-TR" w:eastAsia="en-US"/>
    </w:rPr>
  </w:style>
  <w:style w:type="paragraph" w:styleId="Liste3">
    <w:name w:val="List 3"/>
    <w:basedOn w:val="Normal"/>
    <w:uiPriority w:val="99"/>
    <w:semiHidden/>
    <w:unhideWhenUsed/>
    <w:rsid w:val="001D69EE"/>
    <w:pPr>
      <w:spacing w:after="0" w:line="240" w:lineRule="auto"/>
      <w:ind w:left="1080" w:hanging="360"/>
      <w:contextualSpacing/>
    </w:pPr>
    <w:rPr>
      <w:rFonts w:ascii="Calibri" w:eastAsiaTheme="minorHAnsi" w:hAnsi="Calibri" w:cs="Calibri"/>
      <w:noProof w:val="0"/>
      <w:lang w:val="tr-TR" w:eastAsia="en-US"/>
    </w:rPr>
  </w:style>
  <w:style w:type="paragraph" w:styleId="Liste4">
    <w:name w:val="List 4"/>
    <w:basedOn w:val="Normal"/>
    <w:uiPriority w:val="99"/>
    <w:semiHidden/>
    <w:unhideWhenUsed/>
    <w:rsid w:val="001D69EE"/>
    <w:pPr>
      <w:spacing w:after="0" w:line="240" w:lineRule="auto"/>
      <w:ind w:left="1440" w:hanging="360"/>
      <w:contextualSpacing/>
    </w:pPr>
    <w:rPr>
      <w:rFonts w:ascii="Calibri" w:eastAsiaTheme="minorHAnsi" w:hAnsi="Calibri" w:cs="Calibri"/>
      <w:noProof w:val="0"/>
      <w:lang w:val="tr-TR" w:eastAsia="en-US"/>
    </w:rPr>
  </w:style>
  <w:style w:type="paragraph" w:styleId="Liste5">
    <w:name w:val="List 5"/>
    <w:basedOn w:val="Normal"/>
    <w:uiPriority w:val="99"/>
    <w:semiHidden/>
    <w:unhideWhenUsed/>
    <w:rsid w:val="001D69EE"/>
    <w:pPr>
      <w:spacing w:after="0" w:line="240" w:lineRule="auto"/>
      <w:ind w:left="1800" w:hanging="360"/>
      <w:contextualSpacing/>
    </w:pPr>
    <w:rPr>
      <w:rFonts w:ascii="Calibri" w:eastAsiaTheme="minorHAnsi" w:hAnsi="Calibri" w:cs="Calibri"/>
      <w:noProof w:val="0"/>
      <w:lang w:val="tr-TR" w:eastAsia="en-US"/>
    </w:rPr>
  </w:style>
  <w:style w:type="table" w:styleId="TabloListe1">
    <w:name w:val="Table List 1"/>
    <w:basedOn w:val="NormalTablo"/>
    <w:uiPriority w:val="99"/>
    <w:semiHidden/>
    <w:unhideWhenUsed/>
    <w:rsid w:val="001D69E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1D69E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1D69E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1D69E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Devam">
    <w:name w:val="List Continue"/>
    <w:basedOn w:val="Normal"/>
    <w:uiPriority w:val="99"/>
    <w:semiHidden/>
    <w:unhideWhenUsed/>
    <w:rsid w:val="001D69EE"/>
    <w:pPr>
      <w:spacing w:after="120" w:line="240" w:lineRule="auto"/>
      <w:ind w:left="360"/>
      <w:contextualSpacing/>
    </w:pPr>
    <w:rPr>
      <w:rFonts w:ascii="Calibri" w:eastAsiaTheme="minorHAnsi" w:hAnsi="Calibri" w:cs="Calibri"/>
      <w:noProof w:val="0"/>
      <w:lang w:val="tr-TR" w:eastAsia="en-US"/>
    </w:rPr>
  </w:style>
  <w:style w:type="paragraph" w:styleId="ListeDevam2">
    <w:name w:val="List Continue 2"/>
    <w:basedOn w:val="Normal"/>
    <w:uiPriority w:val="99"/>
    <w:semiHidden/>
    <w:unhideWhenUsed/>
    <w:rsid w:val="001D69EE"/>
    <w:pPr>
      <w:spacing w:after="120" w:line="240" w:lineRule="auto"/>
      <w:ind w:left="720"/>
      <w:contextualSpacing/>
    </w:pPr>
    <w:rPr>
      <w:rFonts w:ascii="Calibri" w:eastAsiaTheme="minorHAnsi" w:hAnsi="Calibri" w:cs="Calibri"/>
      <w:noProof w:val="0"/>
      <w:lang w:val="tr-TR" w:eastAsia="en-US"/>
    </w:rPr>
  </w:style>
  <w:style w:type="paragraph" w:styleId="ListeDevam3">
    <w:name w:val="List Continue 3"/>
    <w:basedOn w:val="Normal"/>
    <w:uiPriority w:val="99"/>
    <w:semiHidden/>
    <w:unhideWhenUsed/>
    <w:rsid w:val="001D69EE"/>
    <w:pPr>
      <w:spacing w:after="120" w:line="240" w:lineRule="auto"/>
      <w:ind w:left="1080"/>
      <w:contextualSpacing/>
    </w:pPr>
    <w:rPr>
      <w:rFonts w:ascii="Calibri" w:eastAsiaTheme="minorHAnsi" w:hAnsi="Calibri" w:cs="Calibri"/>
      <w:noProof w:val="0"/>
      <w:lang w:val="tr-TR" w:eastAsia="en-US"/>
    </w:rPr>
  </w:style>
  <w:style w:type="paragraph" w:styleId="ListeDevam4">
    <w:name w:val="List Continue 4"/>
    <w:basedOn w:val="Normal"/>
    <w:uiPriority w:val="99"/>
    <w:semiHidden/>
    <w:unhideWhenUsed/>
    <w:rsid w:val="001D69EE"/>
    <w:pPr>
      <w:spacing w:after="120" w:line="240" w:lineRule="auto"/>
      <w:ind w:left="1440"/>
      <w:contextualSpacing/>
    </w:pPr>
    <w:rPr>
      <w:rFonts w:ascii="Calibri" w:eastAsiaTheme="minorHAnsi" w:hAnsi="Calibri" w:cs="Calibri"/>
      <w:noProof w:val="0"/>
      <w:lang w:val="tr-TR" w:eastAsia="en-US"/>
    </w:rPr>
  </w:style>
  <w:style w:type="paragraph" w:styleId="ListeDevam5">
    <w:name w:val="List Continue 5"/>
    <w:basedOn w:val="Normal"/>
    <w:uiPriority w:val="99"/>
    <w:semiHidden/>
    <w:unhideWhenUsed/>
    <w:rsid w:val="001D69EE"/>
    <w:pPr>
      <w:spacing w:after="120" w:line="240" w:lineRule="auto"/>
      <w:ind w:left="1800"/>
      <w:contextualSpacing/>
    </w:pPr>
    <w:rPr>
      <w:rFonts w:ascii="Calibri" w:eastAsiaTheme="minorHAnsi" w:hAnsi="Calibri" w:cs="Calibri"/>
      <w:noProof w:val="0"/>
      <w:lang w:val="tr-TR" w:eastAsia="en-US"/>
    </w:rPr>
  </w:style>
  <w:style w:type="paragraph" w:styleId="ListeParagraf">
    <w:name w:val="List Paragraph"/>
    <w:basedOn w:val="Normal"/>
    <w:uiPriority w:val="34"/>
    <w:unhideWhenUsed/>
    <w:qFormat/>
    <w:rsid w:val="001D69EE"/>
    <w:pPr>
      <w:spacing w:after="0" w:line="240" w:lineRule="auto"/>
      <w:ind w:left="720"/>
      <w:contextualSpacing/>
    </w:pPr>
    <w:rPr>
      <w:rFonts w:ascii="Calibri" w:eastAsiaTheme="minorHAnsi" w:hAnsi="Calibri" w:cs="Calibri"/>
      <w:noProof w:val="0"/>
      <w:lang w:val="tr-TR" w:eastAsia="en-US"/>
    </w:rPr>
  </w:style>
  <w:style w:type="paragraph" w:styleId="ListeNumaras">
    <w:name w:val="List Number"/>
    <w:basedOn w:val="Normal"/>
    <w:uiPriority w:val="99"/>
    <w:semiHidden/>
    <w:unhideWhenUsed/>
    <w:rsid w:val="001D69EE"/>
    <w:pPr>
      <w:numPr>
        <w:numId w:val="13"/>
      </w:numPr>
      <w:spacing w:after="0" w:line="240" w:lineRule="auto"/>
      <w:contextualSpacing/>
    </w:pPr>
    <w:rPr>
      <w:rFonts w:ascii="Calibri" w:eastAsiaTheme="minorHAnsi" w:hAnsi="Calibri" w:cs="Calibri"/>
      <w:noProof w:val="0"/>
      <w:lang w:val="tr-TR" w:eastAsia="en-US"/>
    </w:rPr>
  </w:style>
  <w:style w:type="paragraph" w:styleId="ListeNumaras2">
    <w:name w:val="List Number 2"/>
    <w:basedOn w:val="Normal"/>
    <w:uiPriority w:val="99"/>
    <w:semiHidden/>
    <w:unhideWhenUsed/>
    <w:rsid w:val="001D69EE"/>
    <w:pPr>
      <w:numPr>
        <w:numId w:val="14"/>
      </w:numPr>
      <w:spacing w:after="0" w:line="240" w:lineRule="auto"/>
      <w:contextualSpacing/>
    </w:pPr>
    <w:rPr>
      <w:rFonts w:ascii="Calibri" w:eastAsiaTheme="minorHAnsi" w:hAnsi="Calibri" w:cs="Calibri"/>
      <w:noProof w:val="0"/>
      <w:lang w:val="tr-TR" w:eastAsia="en-US"/>
    </w:rPr>
  </w:style>
  <w:style w:type="paragraph" w:styleId="ListeNumaras3">
    <w:name w:val="List Number 3"/>
    <w:basedOn w:val="Normal"/>
    <w:uiPriority w:val="99"/>
    <w:semiHidden/>
    <w:unhideWhenUsed/>
    <w:rsid w:val="001D69EE"/>
    <w:pPr>
      <w:numPr>
        <w:numId w:val="15"/>
      </w:numPr>
      <w:spacing w:after="0" w:line="240" w:lineRule="auto"/>
      <w:contextualSpacing/>
    </w:pPr>
    <w:rPr>
      <w:rFonts w:ascii="Calibri" w:eastAsiaTheme="minorHAnsi" w:hAnsi="Calibri" w:cs="Calibri"/>
      <w:noProof w:val="0"/>
      <w:lang w:val="tr-TR" w:eastAsia="en-US"/>
    </w:rPr>
  </w:style>
  <w:style w:type="paragraph" w:styleId="ListeNumaras4">
    <w:name w:val="List Number 4"/>
    <w:basedOn w:val="Normal"/>
    <w:uiPriority w:val="99"/>
    <w:semiHidden/>
    <w:unhideWhenUsed/>
    <w:rsid w:val="001D69EE"/>
    <w:pPr>
      <w:numPr>
        <w:numId w:val="16"/>
      </w:numPr>
      <w:spacing w:after="0" w:line="240" w:lineRule="auto"/>
      <w:contextualSpacing/>
    </w:pPr>
    <w:rPr>
      <w:rFonts w:ascii="Calibri" w:eastAsiaTheme="minorHAnsi" w:hAnsi="Calibri" w:cs="Calibri"/>
      <w:noProof w:val="0"/>
      <w:lang w:val="tr-TR" w:eastAsia="en-US"/>
    </w:rPr>
  </w:style>
  <w:style w:type="paragraph" w:styleId="ListeNumaras5">
    <w:name w:val="List Number 5"/>
    <w:basedOn w:val="Normal"/>
    <w:uiPriority w:val="99"/>
    <w:semiHidden/>
    <w:unhideWhenUsed/>
    <w:rsid w:val="001D69EE"/>
    <w:pPr>
      <w:numPr>
        <w:numId w:val="17"/>
      </w:numPr>
      <w:spacing w:after="0" w:line="240" w:lineRule="auto"/>
      <w:contextualSpacing/>
    </w:pPr>
    <w:rPr>
      <w:rFonts w:ascii="Calibri" w:eastAsiaTheme="minorHAnsi" w:hAnsi="Calibri" w:cs="Calibri"/>
      <w:noProof w:val="0"/>
      <w:lang w:val="tr-TR" w:eastAsia="en-US"/>
    </w:rPr>
  </w:style>
  <w:style w:type="paragraph" w:styleId="ListeMaddemi">
    <w:name w:val="List Bullet"/>
    <w:basedOn w:val="Normal"/>
    <w:uiPriority w:val="99"/>
    <w:semiHidden/>
    <w:unhideWhenUsed/>
    <w:rsid w:val="001D69EE"/>
    <w:pPr>
      <w:numPr>
        <w:numId w:val="8"/>
      </w:numPr>
      <w:spacing w:after="0" w:line="240" w:lineRule="auto"/>
      <w:contextualSpacing/>
    </w:pPr>
    <w:rPr>
      <w:rFonts w:ascii="Calibri" w:eastAsiaTheme="minorHAnsi" w:hAnsi="Calibri" w:cs="Calibri"/>
      <w:noProof w:val="0"/>
      <w:lang w:val="tr-TR" w:eastAsia="en-US"/>
    </w:rPr>
  </w:style>
  <w:style w:type="paragraph" w:styleId="ListeMaddemi2">
    <w:name w:val="List Bullet 2"/>
    <w:basedOn w:val="Normal"/>
    <w:uiPriority w:val="99"/>
    <w:semiHidden/>
    <w:unhideWhenUsed/>
    <w:rsid w:val="001D69EE"/>
    <w:pPr>
      <w:numPr>
        <w:numId w:val="9"/>
      </w:numPr>
      <w:spacing w:after="0" w:line="240" w:lineRule="auto"/>
      <w:contextualSpacing/>
    </w:pPr>
    <w:rPr>
      <w:rFonts w:ascii="Calibri" w:eastAsiaTheme="minorHAnsi" w:hAnsi="Calibri" w:cs="Calibri"/>
      <w:noProof w:val="0"/>
      <w:lang w:val="tr-TR" w:eastAsia="en-US"/>
    </w:rPr>
  </w:style>
  <w:style w:type="paragraph" w:styleId="ListeMaddemi3">
    <w:name w:val="List Bullet 3"/>
    <w:basedOn w:val="Normal"/>
    <w:uiPriority w:val="99"/>
    <w:semiHidden/>
    <w:unhideWhenUsed/>
    <w:rsid w:val="001D69EE"/>
    <w:pPr>
      <w:numPr>
        <w:numId w:val="10"/>
      </w:numPr>
      <w:spacing w:after="0" w:line="240" w:lineRule="auto"/>
      <w:contextualSpacing/>
    </w:pPr>
    <w:rPr>
      <w:rFonts w:ascii="Calibri" w:eastAsiaTheme="minorHAnsi" w:hAnsi="Calibri" w:cs="Calibri"/>
      <w:noProof w:val="0"/>
      <w:lang w:val="tr-TR" w:eastAsia="en-US"/>
    </w:rPr>
  </w:style>
  <w:style w:type="paragraph" w:styleId="ListeMaddemi4">
    <w:name w:val="List Bullet 4"/>
    <w:basedOn w:val="Normal"/>
    <w:uiPriority w:val="99"/>
    <w:semiHidden/>
    <w:unhideWhenUsed/>
    <w:rsid w:val="001D69EE"/>
    <w:pPr>
      <w:numPr>
        <w:numId w:val="11"/>
      </w:numPr>
      <w:spacing w:after="0" w:line="240" w:lineRule="auto"/>
      <w:contextualSpacing/>
    </w:pPr>
    <w:rPr>
      <w:rFonts w:ascii="Calibri" w:eastAsiaTheme="minorHAnsi" w:hAnsi="Calibri" w:cs="Calibri"/>
      <w:noProof w:val="0"/>
      <w:lang w:val="tr-TR" w:eastAsia="en-US"/>
    </w:rPr>
  </w:style>
  <w:style w:type="paragraph" w:styleId="ListeMaddemi5">
    <w:name w:val="List Bullet 5"/>
    <w:basedOn w:val="Normal"/>
    <w:uiPriority w:val="99"/>
    <w:semiHidden/>
    <w:unhideWhenUsed/>
    <w:rsid w:val="001D69EE"/>
    <w:pPr>
      <w:numPr>
        <w:numId w:val="12"/>
      </w:numPr>
      <w:spacing w:after="0" w:line="240" w:lineRule="auto"/>
      <w:contextualSpacing/>
    </w:pPr>
    <w:rPr>
      <w:rFonts w:ascii="Calibri" w:eastAsiaTheme="minorHAnsi" w:hAnsi="Calibri" w:cs="Calibri"/>
      <w:noProof w:val="0"/>
      <w:lang w:val="tr-TR" w:eastAsia="en-US"/>
    </w:rPr>
  </w:style>
  <w:style w:type="table" w:styleId="TabloKlasik1">
    <w:name w:val="Table Classic 1"/>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1D69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1D69E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killerTablosu">
    <w:name w:val="table of figures"/>
    <w:basedOn w:val="Normal"/>
    <w:next w:val="Normal"/>
    <w:uiPriority w:val="99"/>
    <w:semiHidden/>
    <w:unhideWhenUsed/>
    <w:rsid w:val="001D69EE"/>
    <w:pPr>
      <w:spacing w:after="0" w:line="240" w:lineRule="auto"/>
    </w:pPr>
    <w:rPr>
      <w:rFonts w:ascii="Calibri" w:eastAsiaTheme="minorHAnsi" w:hAnsi="Calibri" w:cs="Calibri"/>
      <w:noProof w:val="0"/>
      <w:lang w:val="tr-TR" w:eastAsia="en-US"/>
    </w:rPr>
  </w:style>
  <w:style w:type="character" w:styleId="SonNotBavurusu">
    <w:name w:val="endnote reference"/>
    <w:basedOn w:val="VarsaylanParagrafYazTipi"/>
    <w:uiPriority w:val="99"/>
    <w:semiHidden/>
    <w:unhideWhenUsed/>
    <w:rsid w:val="001D69EE"/>
    <w:rPr>
      <w:rFonts w:ascii="Calibri" w:hAnsi="Calibri" w:cs="Calibri"/>
      <w:vertAlign w:val="superscript"/>
    </w:rPr>
  </w:style>
  <w:style w:type="paragraph" w:styleId="Kaynaka0">
    <w:name w:val="table of authorities"/>
    <w:basedOn w:val="Normal"/>
    <w:next w:val="Normal"/>
    <w:uiPriority w:val="99"/>
    <w:semiHidden/>
    <w:unhideWhenUsed/>
    <w:rsid w:val="001D69EE"/>
    <w:pPr>
      <w:spacing w:after="0" w:line="240" w:lineRule="auto"/>
      <w:ind w:left="220" w:hanging="220"/>
    </w:pPr>
    <w:rPr>
      <w:rFonts w:ascii="Calibri" w:eastAsiaTheme="minorHAnsi" w:hAnsi="Calibri" w:cs="Calibri"/>
      <w:noProof w:val="0"/>
      <w:lang w:val="tr-TR" w:eastAsia="en-US"/>
    </w:rPr>
  </w:style>
  <w:style w:type="paragraph" w:styleId="KaynakaBal">
    <w:name w:val="toa heading"/>
    <w:basedOn w:val="Normal"/>
    <w:next w:val="Normal"/>
    <w:uiPriority w:val="99"/>
    <w:semiHidden/>
    <w:unhideWhenUsed/>
    <w:rsid w:val="001D69EE"/>
    <w:pPr>
      <w:spacing w:before="120" w:after="0" w:line="240" w:lineRule="auto"/>
    </w:pPr>
    <w:rPr>
      <w:rFonts w:ascii="Calibri Light" w:eastAsiaTheme="majorEastAsia" w:hAnsi="Calibri Light" w:cs="Calibri Light"/>
      <w:b/>
      <w:bCs/>
      <w:noProof w:val="0"/>
      <w:sz w:val="24"/>
      <w:szCs w:val="24"/>
      <w:lang w:val="tr-TR" w:eastAsia="en-US"/>
    </w:rPr>
  </w:style>
  <w:style w:type="table" w:styleId="RenkliListe">
    <w:name w:val="Colorful List"/>
    <w:basedOn w:val="NormalTablo"/>
    <w:uiPriority w:val="72"/>
    <w:semiHidden/>
    <w:unhideWhenUsed/>
    <w:rsid w:val="001D69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1D69E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RenkliListe-Vurgu2">
    <w:name w:val="Colorful List Accent 2"/>
    <w:basedOn w:val="NormalTablo"/>
    <w:uiPriority w:val="72"/>
    <w:semiHidden/>
    <w:unhideWhenUsed/>
    <w:rsid w:val="001D69E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RenkliListe-Vurgu3">
    <w:name w:val="Colorful List Accent 3"/>
    <w:basedOn w:val="NormalTablo"/>
    <w:uiPriority w:val="72"/>
    <w:semiHidden/>
    <w:unhideWhenUsed/>
    <w:rsid w:val="001D69E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RenkliListe-Vurgu4">
    <w:name w:val="Colorful List Accent 4"/>
    <w:basedOn w:val="NormalTablo"/>
    <w:uiPriority w:val="72"/>
    <w:semiHidden/>
    <w:unhideWhenUsed/>
    <w:rsid w:val="001D69E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RenkliListe-Vurgu5">
    <w:name w:val="Colorful List Accent 5"/>
    <w:basedOn w:val="NormalTablo"/>
    <w:uiPriority w:val="72"/>
    <w:semiHidden/>
    <w:unhideWhenUsed/>
    <w:rsid w:val="001D69E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RenkliListe-Vurgu6">
    <w:name w:val="Colorful List Accent 6"/>
    <w:basedOn w:val="NormalTablo"/>
    <w:uiPriority w:val="72"/>
    <w:rsid w:val="001D69E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oRenkli1">
    <w:name w:val="Table Colorful 1"/>
    <w:basedOn w:val="NormalTablo"/>
    <w:uiPriority w:val="99"/>
    <w:semiHidden/>
    <w:unhideWhenUsed/>
    <w:rsid w:val="001D69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1D69E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1D69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RenkliGlgeleme">
    <w:name w:val="Colorful Shading"/>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1D69E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RenkliGlgeleme-Vurgu4">
    <w:name w:val="Colorful Shading Accent 4"/>
    <w:basedOn w:val="NormalTablo"/>
    <w:uiPriority w:val="71"/>
    <w:semiHidden/>
    <w:unhideWhenUsed/>
    <w:rsid w:val="001D69E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1D69E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1D69E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RenkliKlavuz">
    <w:name w:val="Colorful Grid"/>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RenkliKlavuz-Vurgu2">
    <w:name w:val="Colorful Grid Accent 2"/>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RenkliKlavuz-Vurgu3">
    <w:name w:val="Colorful Grid Accent 3"/>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RenkliKlavuz-Vurgu4">
    <w:name w:val="Colorful Grid Accent 4"/>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RenkliKlavuz-Vurgu5">
    <w:name w:val="Colorful Grid Accent 5"/>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RenkliKlavuz-Vurgu6">
    <w:name w:val="Colorful Grid Accent 6"/>
    <w:basedOn w:val="NormalTablo"/>
    <w:uiPriority w:val="73"/>
    <w:rsid w:val="001D69E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MektupAdresi">
    <w:name w:val="envelope address"/>
    <w:basedOn w:val="Normal"/>
    <w:uiPriority w:val="99"/>
    <w:semiHidden/>
    <w:unhideWhenUsed/>
    <w:rsid w:val="001D69EE"/>
    <w:pPr>
      <w:framePr w:w="7920" w:h="1980" w:hRule="exact" w:hSpace="180" w:wrap="auto" w:hAnchor="page" w:xAlign="center" w:yAlign="bottom"/>
      <w:spacing w:after="0" w:line="240" w:lineRule="auto"/>
      <w:ind w:left="2880"/>
    </w:pPr>
    <w:rPr>
      <w:rFonts w:ascii="Calibri Light" w:eastAsiaTheme="majorEastAsia" w:hAnsi="Calibri Light" w:cs="Calibri Light"/>
      <w:noProof w:val="0"/>
      <w:sz w:val="24"/>
      <w:szCs w:val="24"/>
      <w:lang w:val="tr-TR" w:eastAsia="en-US"/>
    </w:rPr>
  </w:style>
  <w:style w:type="numbering" w:styleId="MakaleBlm">
    <w:name w:val="Outline List 3"/>
    <w:basedOn w:val="ListeYok"/>
    <w:uiPriority w:val="99"/>
    <w:semiHidden/>
    <w:unhideWhenUsed/>
    <w:rsid w:val="001D69EE"/>
    <w:pPr>
      <w:numPr>
        <w:numId w:val="26"/>
      </w:numPr>
    </w:pPr>
  </w:style>
  <w:style w:type="table" w:styleId="DzTablo1">
    <w:name w:val="Plain Table 1"/>
    <w:basedOn w:val="NormalTablo"/>
    <w:uiPriority w:val="41"/>
    <w:rsid w:val="001D69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1D69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1D69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1D69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1D69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ralkYok">
    <w:name w:val="No Spacing"/>
    <w:uiPriority w:val="1"/>
    <w:qFormat/>
    <w:rsid w:val="001D69EE"/>
    <w:rPr>
      <w:rFonts w:ascii="Calibri" w:hAnsi="Calibri" w:cs="Calibri"/>
    </w:rPr>
  </w:style>
  <w:style w:type="paragraph" w:styleId="Tarih">
    <w:name w:val="Date"/>
    <w:basedOn w:val="Normal"/>
    <w:next w:val="Normal"/>
    <w:link w:val="TarihChar"/>
    <w:uiPriority w:val="99"/>
    <w:semiHidden/>
    <w:unhideWhenUsed/>
    <w:rsid w:val="001D69EE"/>
  </w:style>
  <w:style w:type="character" w:customStyle="1" w:styleId="TarihChar">
    <w:name w:val="Tarih Char"/>
    <w:basedOn w:val="VarsaylanParagrafYazTipi"/>
    <w:link w:val="Tarih"/>
    <w:uiPriority w:val="99"/>
    <w:semiHidden/>
    <w:rsid w:val="001D69EE"/>
    <w:rPr>
      <w:rFonts w:ascii="Calibri" w:hAnsi="Calibri" w:cs="Calibri"/>
    </w:rPr>
  </w:style>
  <w:style w:type="paragraph" w:styleId="NormalWeb">
    <w:name w:val="Normal (Web)"/>
    <w:basedOn w:val="Normal"/>
    <w:uiPriority w:val="99"/>
    <w:semiHidden/>
    <w:unhideWhenUsed/>
    <w:rsid w:val="001D69EE"/>
    <w:rPr>
      <w:rFonts w:ascii="Times New Roman" w:hAnsi="Times New Roman" w:cs="Times New Roman"/>
      <w:sz w:val="24"/>
      <w:szCs w:val="24"/>
    </w:rPr>
  </w:style>
  <w:style w:type="character" w:styleId="AkllKprBalant">
    <w:name w:val="Smart Hyperlink"/>
    <w:basedOn w:val="VarsaylanParagrafYazTipi"/>
    <w:uiPriority w:val="99"/>
    <w:semiHidden/>
    <w:unhideWhenUsed/>
    <w:rsid w:val="001D69EE"/>
    <w:rPr>
      <w:rFonts w:ascii="Calibri" w:hAnsi="Calibri" w:cs="Calibri"/>
      <w:u w:val="dotted"/>
    </w:rPr>
  </w:style>
  <w:style w:type="character" w:styleId="zmlenmeyenBahsetme">
    <w:name w:val="Unresolved Mention"/>
    <w:basedOn w:val="VarsaylanParagrafYazTipi"/>
    <w:uiPriority w:val="99"/>
    <w:semiHidden/>
    <w:unhideWhenUsed/>
    <w:rsid w:val="001D69EE"/>
    <w:rPr>
      <w:rFonts w:ascii="Calibri" w:hAnsi="Calibri" w:cs="Calibri"/>
      <w:color w:val="605E5C"/>
      <w:shd w:val="clear" w:color="auto" w:fill="E1DFDD"/>
    </w:rPr>
  </w:style>
  <w:style w:type="paragraph" w:styleId="GvdeMetni">
    <w:name w:val="Body Text"/>
    <w:basedOn w:val="Normal"/>
    <w:link w:val="GvdeMetniChar"/>
    <w:uiPriority w:val="99"/>
    <w:semiHidden/>
    <w:unhideWhenUsed/>
    <w:rsid w:val="001D69EE"/>
    <w:pPr>
      <w:spacing w:after="120" w:line="240" w:lineRule="auto"/>
    </w:pPr>
    <w:rPr>
      <w:rFonts w:ascii="Calibri" w:eastAsiaTheme="minorHAnsi" w:hAnsi="Calibri" w:cs="Calibri"/>
      <w:noProof w:val="0"/>
      <w:lang w:val="tr-TR" w:eastAsia="en-US"/>
    </w:rPr>
  </w:style>
  <w:style w:type="character" w:customStyle="1" w:styleId="GvdeMetniChar">
    <w:name w:val="Gövde Metni Char"/>
    <w:basedOn w:val="VarsaylanParagrafYazTipi"/>
    <w:link w:val="GvdeMetni"/>
    <w:uiPriority w:val="99"/>
    <w:semiHidden/>
    <w:rsid w:val="001D69EE"/>
    <w:rPr>
      <w:rFonts w:ascii="Calibri" w:hAnsi="Calibri" w:cs="Calibri"/>
    </w:rPr>
  </w:style>
  <w:style w:type="paragraph" w:styleId="GvdeMetni2">
    <w:name w:val="Body Text 2"/>
    <w:basedOn w:val="Normal"/>
    <w:link w:val="GvdeMetni2Char"/>
    <w:uiPriority w:val="99"/>
    <w:semiHidden/>
    <w:unhideWhenUsed/>
    <w:rsid w:val="001D69EE"/>
    <w:pPr>
      <w:spacing w:after="120" w:line="480" w:lineRule="auto"/>
    </w:pPr>
    <w:rPr>
      <w:rFonts w:ascii="Calibri" w:eastAsiaTheme="minorHAnsi" w:hAnsi="Calibri" w:cs="Calibri"/>
      <w:noProof w:val="0"/>
      <w:lang w:val="tr-TR" w:eastAsia="en-US"/>
    </w:rPr>
  </w:style>
  <w:style w:type="character" w:customStyle="1" w:styleId="GvdeMetni2Char">
    <w:name w:val="Gövde Metni 2 Char"/>
    <w:basedOn w:val="VarsaylanParagrafYazTipi"/>
    <w:link w:val="GvdeMetni2"/>
    <w:uiPriority w:val="99"/>
    <w:semiHidden/>
    <w:rsid w:val="001D69EE"/>
    <w:rPr>
      <w:rFonts w:ascii="Calibri" w:hAnsi="Calibri" w:cs="Calibri"/>
    </w:rPr>
  </w:style>
  <w:style w:type="paragraph" w:styleId="GvdeMetniGirintisi">
    <w:name w:val="Body Text Indent"/>
    <w:basedOn w:val="Normal"/>
    <w:link w:val="GvdeMetniGirintisiChar"/>
    <w:uiPriority w:val="99"/>
    <w:semiHidden/>
    <w:unhideWhenUsed/>
    <w:rsid w:val="001D69EE"/>
    <w:pPr>
      <w:spacing w:after="120" w:line="240" w:lineRule="auto"/>
      <w:ind w:left="360"/>
    </w:pPr>
    <w:rPr>
      <w:rFonts w:ascii="Calibri" w:eastAsiaTheme="minorHAnsi" w:hAnsi="Calibri" w:cs="Calibri"/>
      <w:noProof w:val="0"/>
      <w:lang w:val="tr-TR" w:eastAsia="en-US"/>
    </w:rPr>
  </w:style>
  <w:style w:type="character" w:customStyle="1" w:styleId="GvdeMetniGirintisiChar">
    <w:name w:val="Gövde Metni Girintisi Char"/>
    <w:basedOn w:val="VarsaylanParagrafYazTipi"/>
    <w:link w:val="GvdeMetniGirintisi"/>
    <w:uiPriority w:val="99"/>
    <w:semiHidden/>
    <w:rsid w:val="001D69EE"/>
    <w:rPr>
      <w:rFonts w:ascii="Calibri" w:hAnsi="Calibri" w:cs="Calibri"/>
    </w:rPr>
  </w:style>
  <w:style w:type="paragraph" w:styleId="GvdeMetniGirintisi2">
    <w:name w:val="Body Text Indent 2"/>
    <w:basedOn w:val="Normal"/>
    <w:link w:val="GvdeMetniGirintisi2Char"/>
    <w:uiPriority w:val="99"/>
    <w:semiHidden/>
    <w:unhideWhenUsed/>
    <w:rsid w:val="001D69EE"/>
    <w:pPr>
      <w:spacing w:after="120" w:line="480" w:lineRule="auto"/>
      <w:ind w:left="360"/>
    </w:pPr>
    <w:rPr>
      <w:rFonts w:ascii="Calibri" w:eastAsiaTheme="minorHAnsi" w:hAnsi="Calibri" w:cs="Calibri"/>
      <w:noProof w:val="0"/>
      <w:lang w:val="tr-TR" w:eastAsia="en-US"/>
    </w:rPr>
  </w:style>
  <w:style w:type="character" w:customStyle="1" w:styleId="GvdeMetniGirintisi2Char">
    <w:name w:val="Gövde Metni Girintisi 2 Char"/>
    <w:basedOn w:val="VarsaylanParagrafYazTipi"/>
    <w:link w:val="GvdeMetniGirintisi2"/>
    <w:uiPriority w:val="99"/>
    <w:semiHidden/>
    <w:rsid w:val="001D69EE"/>
    <w:rPr>
      <w:rFonts w:ascii="Calibri" w:hAnsi="Calibri" w:cs="Calibri"/>
    </w:rPr>
  </w:style>
  <w:style w:type="paragraph" w:styleId="GvdeMetnilkGirintisi">
    <w:name w:val="Body Text First Indent"/>
    <w:basedOn w:val="GvdeMetni"/>
    <w:link w:val="GvdeMetnilkGirintisiChar"/>
    <w:uiPriority w:val="99"/>
    <w:semiHidden/>
    <w:unhideWhenUsed/>
    <w:rsid w:val="001D69EE"/>
    <w:pPr>
      <w:spacing w:after="0"/>
      <w:ind w:firstLine="360"/>
    </w:pPr>
  </w:style>
  <w:style w:type="character" w:customStyle="1" w:styleId="GvdeMetnilkGirintisiChar">
    <w:name w:val="Gövde Metni İlk Girintisi Char"/>
    <w:basedOn w:val="GvdeMetniChar"/>
    <w:link w:val="GvdeMetnilkGirintisi"/>
    <w:uiPriority w:val="99"/>
    <w:semiHidden/>
    <w:rsid w:val="001D69EE"/>
    <w:rPr>
      <w:rFonts w:ascii="Calibri" w:hAnsi="Calibri" w:cs="Calibri"/>
    </w:rPr>
  </w:style>
  <w:style w:type="paragraph" w:styleId="GvdeMetnilkGirintisi2">
    <w:name w:val="Body Text First Indent 2"/>
    <w:basedOn w:val="GvdeMetniGirintisi"/>
    <w:link w:val="GvdeMetnilkGirintisi2Char"/>
    <w:uiPriority w:val="99"/>
    <w:semiHidden/>
    <w:unhideWhenUsed/>
    <w:rsid w:val="001D69EE"/>
    <w:pPr>
      <w:spacing w:after="0"/>
      <w:ind w:firstLine="360"/>
    </w:pPr>
  </w:style>
  <w:style w:type="character" w:customStyle="1" w:styleId="GvdeMetnilkGirintisi2Char">
    <w:name w:val="Gövde Metni İlk Girintisi 2 Char"/>
    <w:basedOn w:val="GvdeMetniGirintisiChar"/>
    <w:link w:val="GvdeMetnilkGirintisi2"/>
    <w:uiPriority w:val="99"/>
    <w:semiHidden/>
    <w:rsid w:val="001D69EE"/>
    <w:rPr>
      <w:rFonts w:ascii="Calibri" w:hAnsi="Calibri" w:cs="Calibri"/>
    </w:rPr>
  </w:style>
  <w:style w:type="paragraph" w:styleId="NormalGirinti">
    <w:name w:val="Normal Indent"/>
    <w:basedOn w:val="Normal"/>
    <w:uiPriority w:val="99"/>
    <w:semiHidden/>
    <w:unhideWhenUsed/>
    <w:rsid w:val="001D69EE"/>
    <w:pPr>
      <w:spacing w:after="0" w:line="240" w:lineRule="auto"/>
      <w:ind w:left="720"/>
    </w:pPr>
    <w:rPr>
      <w:rFonts w:ascii="Calibri" w:eastAsiaTheme="minorHAnsi" w:hAnsi="Calibri" w:cs="Calibri"/>
      <w:noProof w:val="0"/>
      <w:lang w:val="tr-TR" w:eastAsia="en-US"/>
    </w:rPr>
  </w:style>
  <w:style w:type="paragraph" w:styleId="NotBal">
    <w:name w:val="Note Heading"/>
    <w:basedOn w:val="Normal"/>
    <w:next w:val="Normal"/>
    <w:link w:val="NotBalChar"/>
    <w:uiPriority w:val="99"/>
    <w:semiHidden/>
    <w:unhideWhenUsed/>
    <w:rsid w:val="001D69EE"/>
  </w:style>
  <w:style w:type="character" w:customStyle="1" w:styleId="NotBalChar">
    <w:name w:val="Not Başlığı Char"/>
    <w:basedOn w:val="VarsaylanParagrafYazTipi"/>
    <w:link w:val="NotBal"/>
    <w:uiPriority w:val="99"/>
    <w:semiHidden/>
    <w:rsid w:val="001D69EE"/>
    <w:rPr>
      <w:rFonts w:ascii="Calibri" w:hAnsi="Calibri" w:cs="Calibri"/>
    </w:rPr>
  </w:style>
  <w:style w:type="table" w:styleId="Tabloada">
    <w:name w:val="Table Contemporary"/>
    <w:basedOn w:val="NormalTablo"/>
    <w:uiPriority w:val="99"/>
    <w:semiHidden/>
    <w:unhideWhenUsed/>
    <w:rsid w:val="001D69E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kListe">
    <w:name w:val="Light List"/>
    <w:basedOn w:val="NormalTablo"/>
    <w:uiPriority w:val="61"/>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Liste-Vurgu2">
    <w:name w:val="Light List Accent 2"/>
    <w:basedOn w:val="NormalTablo"/>
    <w:uiPriority w:val="61"/>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kListe-Vurgu3">
    <w:name w:val="Light List Accent 3"/>
    <w:basedOn w:val="NormalTablo"/>
    <w:uiPriority w:val="61"/>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kListe-Vurgu4">
    <w:name w:val="Light List Accent 4"/>
    <w:basedOn w:val="NormalTablo"/>
    <w:uiPriority w:val="61"/>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AkListe-Vurgu5">
    <w:name w:val="Light List Accent 5"/>
    <w:basedOn w:val="NormalTablo"/>
    <w:uiPriority w:val="61"/>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AkListe-Vurgu6">
    <w:name w:val="Light List Accent 6"/>
    <w:basedOn w:val="NormalTablo"/>
    <w:uiPriority w:val="61"/>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kGlgeleme">
    <w:name w:val="Light Shading"/>
    <w:basedOn w:val="NormalTablo"/>
    <w:uiPriority w:val="60"/>
    <w:semiHidden/>
    <w:unhideWhenUsed/>
    <w:rsid w:val="001D69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1D69E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kGlgeleme-Vurgu2">
    <w:name w:val="Light Shading Accent 2"/>
    <w:basedOn w:val="NormalTablo"/>
    <w:uiPriority w:val="60"/>
    <w:semiHidden/>
    <w:unhideWhenUsed/>
    <w:rsid w:val="001D69E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AkGlgeleme-Vurgu3">
    <w:name w:val="Light Shading Accent 3"/>
    <w:basedOn w:val="NormalTablo"/>
    <w:uiPriority w:val="60"/>
    <w:semiHidden/>
    <w:unhideWhenUsed/>
    <w:rsid w:val="001D69E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AkGlgeleme-Vurgu4">
    <w:name w:val="Light Shading Accent 4"/>
    <w:basedOn w:val="NormalTablo"/>
    <w:uiPriority w:val="60"/>
    <w:semiHidden/>
    <w:unhideWhenUsed/>
    <w:rsid w:val="001D69E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kGlgeleme-Vurgu5">
    <w:name w:val="Light Shading Accent 5"/>
    <w:basedOn w:val="NormalTablo"/>
    <w:uiPriority w:val="60"/>
    <w:semiHidden/>
    <w:unhideWhenUsed/>
    <w:rsid w:val="001D69E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AkGlgeleme-Vurgu6">
    <w:name w:val="Light Shading Accent 6"/>
    <w:basedOn w:val="NormalTablo"/>
    <w:uiPriority w:val="60"/>
    <w:semiHidden/>
    <w:unhideWhenUsed/>
    <w:rsid w:val="001D69E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kKlavuz">
    <w:name w:val="Light Grid"/>
    <w:basedOn w:val="NormalTablo"/>
    <w:uiPriority w:val="62"/>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kKlavuz-Vurgu2">
    <w:name w:val="Light Grid Accent 2"/>
    <w:basedOn w:val="NormalTablo"/>
    <w:uiPriority w:val="62"/>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kKlavuz-Vurgu3">
    <w:name w:val="Light Grid Accent 3"/>
    <w:basedOn w:val="NormalTablo"/>
    <w:uiPriority w:val="62"/>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AkKlavuz-Vurgu4">
    <w:name w:val="Light Grid Accent 4"/>
    <w:basedOn w:val="NormalTablo"/>
    <w:uiPriority w:val="62"/>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AkKlavuz-Vurgu5">
    <w:name w:val="Light Grid Accent 5"/>
    <w:basedOn w:val="NormalTablo"/>
    <w:uiPriority w:val="62"/>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AkKlavuz-Vurgu6">
    <w:name w:val="Light Grid Accent 6"/>
    <w:basedOn w:val="NormalTablo"/>
    <w:uiPriority w:val="62"/>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KoyuListe">
    <w:name w:val="Dark List"/>
    <w:basedOn w:val="NormalTablo"/>
    <w:uiPriority w:val="70"/>
    <w:semiHidden/>
    <w:unhideWhenUsed/>
    <w:rsid w:val="001D69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1D69E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KoyuListe-Vurgu2">
    <w:name w:val="Dark List Accent 2"/>
    <w:basedOn w:val="NormalTablo"/>
    <w:uiPriority w:val="70"/>
    <w:semiHidden/>
    <w:unhideWhenUsed/>
    <w:rsid w:val="001D69E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KoyuListe-Vurgu3">
    <w:name w:val="Dark List Accent 3"/>
    <w:basedOn w:val="NormalTablo"/>
    <w:uiPriority w:val="70"/>
    <w:semiHidden/>
    <w:unhideWhenUsed/>
    <w:rsid w:val="001D69E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KoyuListe-Vurgu4">
    <w:name w:val="Dark List Accent 4"/>
    <w:basedOn w:val="NormalTablo"/>
    <w:uiPriority w:val="70"/>
    <w:semiHidden/>
    <w:unhideWhenUsed/>
    <w:rsid w:val="001D69E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KoyuListe-Vurgu5">
    <w:name w:val="Dark List Accent 5"/>
    <w:basedOn w:val="NormalTablo"/>
    <w:uiPriority w:val="70"/>
    <w:semiHidden/>
    <w:unhideWhenUsed/>
    <w:rsid w:val="001D69E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KoyuListe-Vurgu6">
    <w:name w:val="Dark List Accent 6"/>
    <w:basedOn w:val="NormalTablo"/>
    <w:uiPriority w:val="70"/>
    <w:rsid w:val="001D69E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Tablo1Ak">
    <w:name w:val="List Table 1 Light"/>
    <w:basedOn w:val="NormalTablo"/>
    <w:uiPriority w:val="46"/>
    <w:rsid w:val="001D69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1D69E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1Ak-Vurgu2">
    <w:name w:val="List Table 1 Light Accent 2"/>
    <w:basedOn w:val="NormalTablo"/>
    <w:uiPriority w:val="46"/>
    <w:rsid w:val="001D69E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1Ak-Vurgu3">
    <w:name w:val="List Table 1 Light Accent 3"/>
    <w:basedOn w:val="NormalTablo"/>
    <w:uiPriority w:val="46"/>
    <w:rsid w:val="001D69E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4">
    <w:name w:val="List Table 1 Light Accent 4"/>
    <w:basedOn w:val="NormalTablo"/>
    <w:uiPriority w:val="46"/>
    <w:rsid w:val="001D69E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1Ak-Vurgu5">
    <w:name w:val="List Table 1 Light Accent 5"/>
    <w:basedOn w:val="NormalTablo"/>
    <w:uiPriority w:val="46"/>
    <w:rsid w:val="001D69E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1Ak-Vurgu6">
    <w:name w:val="List Table 1 Light Accent 6"/>
    <w:basedOn w:val="NormalTablo"/>
    <w:uiPriority w:val="46"/>
    <w:rsid w:val="001D69E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2">
    <w:name w:val="List Table 2"/>
    <w:basedOn w:val="NormalTablo"/>
    <w:uiPriority w:val="47"/>
    <w:rsid w:val="001D69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1D69E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2-Vurgu2">
    <w:name w:val="List Table 2 Accent 2"/>
    <w:basedOn w:val="NormalTablo"/>
    <w:uiPriority w:val="47"/>
    <w:rsid w:val="001D69E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2-Vurgu3">
    <w:name w:val="List Table 2 Accent 3"/>
    <w:basedOn w:val="NormalTablo"/>
    <w:uiPriority w:val="47"/>
    <w:rsid w:val="001D69E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2-Vurgu4">
    <w:name w:val="List Table 2 Accent 4"/>
    <w:basedOn w:val="NormalTablo"/>
    <w:uiPriority w:val="47"/>
    <w:rsid w:val="001D69E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2-Vurgu5">
    <w:name w:val="List Table 2 Accent 5"/>
    <w:basedOn w:val="NormalTablo"/>
    <w:uiPriority w:val="47"/>
    <w:rsid w:val="001D69E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2-Vurgu6">
    <w:name w:val="List Table 2 Accent 6"/>
    <w:basedOn w:val="NormalTablo"/>
    <w:uiPriority w:val="47"/>
    <w:rsid w:val="001D69E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3">
    <w:name w:val="List Table 3"/>
    <w:basedOn w:val="NormalTablo"/>
    <w:uiPriority w:val="48"/>
    <w:rsid w:val="001D69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1D69E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2">
    <w:name w:val="List Table 3 Accent 2"/>
    <w:basedOn w:val="NormalTablo"/>
    <w:uiPriority w:val="48"/>
    <w:rsid w:val="001D69E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Tablo3-Vurgu3">
    <w:name w:val="List Table 3 Accent 3"/>
    <w:basedOn w:val="NormalTablo"/>
    <w:uiPriority w:val="48"/>
    <w:rsid w:val="001D69E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Tablo3-Vurgu4">
    <w:name w:val="List Table 3 Accent 4"/>
    <w:basedOn w:val="NormalTablo"/>
    <w:uiPriority w:val="48"/>
    <w:rsid w:val="001D69E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Tablo3-Vurgu5">
    <w:name w:val="List Table 3 Accent 5"/>
    <w:basedOn w:val="NormalTablo"/>
    <w:uiPriority w:val="48"/>
    <w:rsid w:val="001D69E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Tablo3-Vurgu6">
    <w:name w:val="List Table 3 Accent 6"/>
    <w:basedOn w:val="NormalTablo"/>
    <w:uiPriority w:val="48"/>
    <w:rsid w:val="001D69E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Tablo4">
    <w:name w:val="List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4-Vurgu2">
    <w:name w:val="List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4-Vurgu3">
    <w:name w:val="List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4-Vurgu4">
    <w:name w:val="List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4-Vurgu5">
    <w:name w:val="List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4-Vurgu6">
    <w:name w:val="List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5-Koyu">
    <w:name w:val="List Table 5 Dark"/>
    <w:basedOn w:val="NormalTablo"/>
    <w:uiPriority w:val="50"/>
    <w:rsid w:val="001D69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1D69E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1D69E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1D69E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1D69E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1D69E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1D69E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1D69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1D69E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6Renkli-Vurgu2">
    <w:name w:val="List Table 6 Colorful Accent 2"/>
    <w:basedOn w:val="NormalTablo"/>
    <w:uiPriority w:val="51"/>
    <w:rsid w:val="001D69E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6Renkli-Vurgu3">
    <w:name w:val="List Table 6 Colorful Accent 3"/>
    <w:basedOn w:val="NormalTablo"/>
    <w:uiPriority w:val="51"/>
    <w:rsid w:val="001D69E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6Renkli-Vurgu4">
    <w:name w:val="List Table 6 Colorful Accent 4"/>
    <w:basedOn w:val="NormalTablo"/>
    <w:uiPriority w:val="51"/>
    <w:rsid w:val="001D69E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6Renkli-Vurgu5">
    <w:name w:val="List Table 6 Colorful Accent 5"/>
    <w:basedOn w:val="NormalTablo"/>
    <w:uiPriority w:val="51"/>
    <w:rsid w:val="001D69E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6Renkli-Vurgu6">
    <w:name w:val="List Table 6 Colorful Accent 6"/>
    <w:basedOn w:val="NormalTablo"/>
    <w:uiPriority w:val="51"/>
    <w:rsid w:val="001D69E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7Renkli">
    <w:name w:val="List Table 7 Colorful"/>
    <w:basedOn w:val="NormalTablo"/>
    <w:uiPriority w:val="52"/>
    <w:rsid w:val="001D69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1D69E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1D69E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1D69E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1D69E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1D69E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1D69E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postamzas">
    <w:name w:val="E-mail Signature"/>
    <w:basedOn w:val="Normal"/>
    <w:link w:val="E-postamzasChar"/>
    <w:uiPriority w:val="99"/>
    <w:semiHidden/>
    <w:unhideWhenUsed/>
    <w:rsid w:val="001D69EE"/>
  </w:style>
  <w:style w:type="character" w:customStyle="1" w:styleId="E-postamzasChar">
    <w:name w:val="E-posta İmzası Char"/>
    <w:basedOn w:val="VarsaylanParagrafYazTipi"/>
    <w:link w:val="E-postamzas"/>
    <w:uiPriority w:val="99"/>
    <w:semiHidden/>
    <w:rsid w:val="001D69EE"/>
    <w:rPr>
      <w:rFonts w:ascii="Calibri" w:hAnsi="Calibri" w:cs="Calibri"/>
    </w:rPr>
  </w:style>
  <w:style w:type="paragraph" w:styleId="Selamlama">
    <w:name w:val="Salutation"/>
    <w:basedOn w:val="Normal"/>
    <w:next w:val="Normal"/>
    <w:link w:val="SelamlamaChar"/>
    <w:uiPriority w:val="99"/>
    <w:semiHidden/>
    <w:unhideWhenUsed/>
    <w:rsid w:val="001D69EE"/>
  </w:style>
  <w:style w:type="character" w:customStyle="1" w:styleId="SelamlamaChar">
    <w:name w:val="Selamlama Char"/>
    <w:basedOn w:val="VarsaylanParagrafYazTipi"/>
    <w:link w:val="Selamlama"/>
    <w:uiPriority w:val="99"/>
    <w:semiHidden/>
    <w:rsid w:val="001D69EE"/>
    <w:rPr>
      <w:rFonts w:ascii="Calibri" w:hAnsi="Calibri" w:cs="Calibri"/>
    </w:rPr>
  </w:style>
  <w:style w:type="table" w:styleId="TabloStunlar1">
    <w:name w:val="Table Columns 1"/>
    <w:basedOn w:val="NormalTablo"/>
    <w:uiPriority w:val="99"/>
    <w:semiHidden/>
    <w:unhideWhenUsed/>
    <w:rsid w:val="001D69E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1D69E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1D69E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1D69E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1D69E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mza">
    <w:name w:val="Signature"/>
    <w:basedOn w:val="Normal"/>
    <w:link w:val="mzaChar"/>
    <w:uiPriority w:val="99"/>
    <w:semiHidden/>
    <w:unhideWhenUsed/>
    <w:rsid w:val="001D69EE"/>
    <w:pPr>
      <w:spacing w:after="0" w:line="240" w:lineRule="auto"/>
      <w:ind w:left="4320"/>
    </w:pPr>
    <w:rPr>
      <w:rFonts w:ascii="Calibri" w:eastAsiaTheme="minorHAnsi" w:hAnsi="Calibri" w:cs="Calibri"/>
      <w:noProof w:val="0"/>
      <w:lang w:val="tr-TR" w:eastAsia="en-US"/>
    </w:rPr>
  </w:style>
  <w:style w:type="character" w:customStyle="1" w:styleId="mzaChar">
    <w:name w:val="İmza Char"/>
    <w:basedOn w:val="VarsaylanParagrafYazTipi"/>
    <w:link w:val="mza"/>
    <w:uiPriority w:val="99"/>
    <w:semiHidden/>
    <w:rsid w:val="001D69EE"/>
    <w:rPr>
      <w:rFonts w:ascii="Calibri" w:hAnsi="Calibri" w:cs="Calibri"/>
    </w:rPr>
  </w:style>
  <w:style w:type="table" w:styleId="TabloBasit1">
    <w:name w:val="Table Simple 1"/>
    <w:basedOn w:val="NormalTablo"/>
    <w:uiPriority w:val="99"/>
    <w:semiHidden/>
    <w:unhideWhenUsed/>
    <w:rsid w:val="001D69E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1D69E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1D69E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rsid w:val="001D69E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izin1">
    <w:name w:val="index 1"/>
    <w:basedOn w:val="Normal"/>
    <w:next w:val="Normal"/>
    <w:autoRedefine/>
    <w:uiPriority w:val="99"/>
    <w:semiHidden/>
    <w:unhideWhenUsed/>
    <w:rsid w:val="001D69EE"/>
    <w:pPr>
      <w:spacing w:after="0" w:line="240" w:lineRule="auto"/>
      <w:ind w:left="220" w:hanging="220"/>
    </w:pPr>
    <w:rPr>
      <w:rFonts w:ascii="Calibri" w:eastAsiaTheme="minorHAnsi" w:hAnsi="Calibri" w:cs="Calibri"/>
      <w:noProof w:val="0"/>
      <w:lang w:val="tr-TR" w:eastAsia="en-US"/>
    </w:rPr>
  </w:style>
  <w:style w:type="paragraph" w:styleId="Dizin2">
    <w:name w:val="index 2"/>
    <w:basedOn w:val="Normal"/>
    <w:next w:val="Normal"/>
    <w:autoRedefine/>
    <w:uiPriority w:val="99"/>
    <w:semiHidden/>
    <w:unhideWhenUsed/>
    <w:rsid w:val="001D69EE"/>
    <w:pPr>
      <w:spacing w:after="0" w:line="240" w:lineRule="auto"/>
      <w:ind w:left="440" w:hanging="220"/>
    </w:pPr>
    <w:rPr>
      <w:rFonts w:ascii="Calibri" w:eastAsiaTheme="minorHAnsi" w:hAnsi="Calibri" w:cs="Calibri"/>
      <w:noProof w:val="0"/>
      <w:lang w:val="tr-TR" w:eastAsia="en-US"/>
    </w:rPr>
  </w:style>
  <w:style w:type="paragraph" w:styleId="Dizin3">
    <w:name w:val="index 3"/>
    <w:basedOn w:val="Normal"/>
    <w:next w:val="Normal"/>
    <w:autoRedefine/>
    <w:uiPriority w:val="99"/>
    <w:semiHidden/>
    <w:unhideWhenUsed/>
    <w:rsid w:val="001D69EE"/>
    <w:pPr>
      <w:spacing w:after="0" w:line="240" w:lineRule="auto"/>
      <w:ind w:left="660" w:hanging="220"/>
    </w:pPr>
    <w:rPr>
      <w:rFonts w:ascii="Calibri" w:eastAsiaTheme="minorHAnsi" w:hAnsi="Calibri" w:cs="Calibri"/>
      <w:noProof w:val="0"/>
      <w:lang w:val="tr-TR" w:eastAsia="en-US"/>
    </w:rPr>
  </w:style>
  <w:style w:type="paragraph" w:styleId="Dizin4">
    <w:name w:val="index 4"/>
    <w:basedOn w:val="Normal"/>
    <w:next w:val="Normal"/>
    <w:autoRedefine/>
    <w:uiPriority w:val="99"/>
    <w:semiHidden/>
    <w:unhideWhenUsed/>
    <w:rsid w:val="001D69EE"/>
    <w:pPr>
      <w:spacing w:after="0" w:line="240" w:lineRule="auto"/>
      <w:ind w:left="880" w:hanging="220"/>
    </w:pPr>
    <w:rPr>
      <w:rFonts w:ascii="Calibri" w:eastAsiaTheme="minorHAnsi" w:hAnsi="Calibri" w:cs="Calibri"/>
      <w:noProof w:val="0"/>
      <w:lang w:val="tr-TR" w:eastAsia="en-US"/>
    </w:rPr>
  </w:style>
  <w:style w:type="paragraph" w:styleId="Dizin5">
    <w:name w:val="index 5"/>
    <w:basedOn w:val="Normal"/>
    <w:next w:val="Normal"/>
    <w:autoRedefine/>
    <w:uiPriority w:val="99"/>
    <w:semiHidden/>
    <w:unhideWhenUsed/>
    <w:rsid w:val="001D69EE"/>
    <w:pPr>
      <w:spacing w:after="0" w:line="240" w:lineRule="auto"/>
      <w:ind w:left="1100" w:hanging="220"/>
    </w:pPr>
    <w:rPr>
      <w:rFonts w:ascii="Calibri" w:eastAsiaTheme="minorHAnsi" w:hAnsi="Calibri" w:cs="Calibri"/>
      <w:noProof w:val="0"/>
      <w:lang w:val="tr-TR" w:eastAsia="en-US"/>
    </w:rPr>
  </w:style>
  <w:style w:type="paragraph" w:styleId="Dizin6">
    <w:name w:val="index 6"/>
    <w:basedOn w:val="Normal"/>
    <w:next w:val="Normal"/>
    <w:autoRedefine/>
    <w:uiPriority w:val="99"/>
    <w:semiHidden/>
    <w:unhideWhenUsed/>
    <w:rsid w:val="001D69EE"/>
    <w:pPr>
      <w:spacing w:after="0" w:line="240" w:lineRule="auto"/>
      <w:ind w:left="1320" w:hanging="220"/>
    </w:pPr>
    <w:rPr>
      <w:rFonts w:ascii="Calibri" w:eastAsiaTheme="minorHAnsi" w:hAnsi="Calibri" w:cs="Calibri"/>
      <w:noProof w:val="0"/>
      <w:lang w:val="tr-TR" w:eastAsia="en-US"/>
    </w:rPr>
  </w:style>
  <w:style w:type="paragraph" w:styleId="Dizin7">
    <w:name w:val="index 7"/>
    <w:basedOn w:val="Normal"/>
    <w:next w:val="Normal"/>
    <w:autoRedefine/>
    <w:uiPriority w:val="99"/>
    <w:semiHidden/>
    <w:unhideWhenUsed/>
    <w:rsid w:val="001D69EE"/>
    <w:pPr>
      <w:spacing w:after="0" w:line="240" w:lineRule="auto"/>
      <w:ind w:left="1540" w:hanging="220"/>
    </w:pPr>
    <w:rPr>
      <w:rFonts w:ascii="Calibri" w:eastAsiaTheme="minorHAnsi" w:hAnsi="Calibri" w:cs="Calibri"/>
      <w:noProof w:val="0"/>
      <w:lang w:val="tr-TR" w:eastAsia="en-US"/>
    </w:rPr>
  </w:style>
  <w:style w:type="paragraph" w:styleId="Dizin8">
    <w:name w:val="index 8"/>
    <w:basedOn w:val="Normal"/>
    <w:next w:val="Normal"/>
    <w:autoRedefine/>
    <w:uiPriority w:val="99"/>
    <w:semiHidden/>
    <w:unhideWhenUsed/>
    <w:rsid w:val="001D69EE"/>
    <w:pPr>
      <w:spacing w:after="0" w:line="240" w:lineRule="auto"/>
      <w:ind w:left="1760" w:hanging="220"/>
    </w:pPr>
    <w:rPr>
      <w:rFonts w:ascii="Calibri" w:eastAsiaTheme="minorHAnsi" w:hAnsi="Calibri" w:cs="Calibri"/>
      <w:noProof w:val="0"/>
      <w:lang w:val="tr-TR" w:eastAsia="en-US"/>
    </w:rPr>
  </w:style>
  <w:style w:type="paragraph" w:styleId="Dizin9">
    <w:name w:val="index 9"/>
    <w:basedOn w:val="Normal"/>
    <w:next w:val="Normal"/>
    <w:autoRedefine/>
    <w:uiPriority w:val="99"/>
    <w:semiHidden/>
    <w:unhideWhenUsed/>
    <w:rsid w:val="001D69EE"/>
    <w:pPr>
      <w:spacing w:after="0" w:line="240" w:lineRule="auto"/>
      <w:ind w:left="1980" w:hanging="220"/>
    </w:pPr>
    <w:rPr>
      <w:rFonts w:ascii="Calibri" w:eastAsiaTheme="minorHAnsi" w:hAnsi="Calibri" w:cs="Calibri"/>
      <w:noProof w:val="0"/>
      <w:lang w:val="tr-TR" w:eastAsia="en-US"/>
    </w:rPr>
  </w:style>
  <w:style w:type="paragraph" w:styleId="DizinBal">
    <w:name w:val="index heading"/>
    <w:basedOn w:val="Normal"/>
    <w:next w:val="Dizin1"/>
    <w:uiPriority w:val="99"/>
    <w:semiHidden/>
    <w:unhideWhenUsed/>
    <w:rsid w:val="001D69EE"/>
    <w:pPr>
      <w:spacing w:after="0" w:line="240" w:lineRule="auto"/>
    </w:pPr>
    <w:rPr>
      <w:rFonts w:ascii="Calibri Light" w:eastAsiaTheme="majorEastAsia" w:hAnsi="Calibri Light" w:cs="Calibri Light"/>
      <w:b/>
      <w:bCs/>
      <w:noProof w:val="0"/>
      <w:lang w:val="tr-TR" w:eastAsia="en-US"/>
    </w:rPr>
  </w:style>
  <w:style w:type="paragraph" w:styleId="Kapan">
    <w:name w:val="Closing"/>
    <w:basedOn w:val="Normal"/>
    <w:link w:val="KapanChar"/>
    <w:uiPriority w:val="99"/>
    <w:semiHidden/>
    <w:unhideWhenUsed/>
    <w:rsid w:val="001D69EE"/>
    <w:pPr>
      <w:spacing w:after="0" w:line="240" w:lineRule="auto"/>
      <w:ind w:left="4320"/>
    </w:pPr>
    <w:rPr>
      <w:rFonts w:ascii="Calibri" w:eastAsiaTheme="minorHAnsi" w:hAnsi="Calibri" w:cs="Calibri"/>
      <w:noProof w:val="0"/>
      <w:lang w:val="tr-TR" w:eastAsia="en-US"/>
    </w:rPr>
  </w:style>
  <w:style w:type="character" w:customStyle="1" w:styleId="KapanChar">
    <w:name w:val="Kapanış Char"/>
    <w:basedOn w:val="VarsaylanParagrafYazTipi"/>
    <w:link w:val="Kapan"/>
    <w:uiPriority w:val="99"/>
    <w:semiHidden/>
    <w:rsid w:val="001D69EE"/>
    <w:rPr>
      <w:rFonts w:ascii="Calibri" w:hAnsi="Calibri" w:cs="Calibri"/>
    </w:rPr>
  </w:style>
  <w:style w:type="table" w:styleId="TabloKlavuzu">
    <w:name w:val="Table Grid"/>
    <w:basedOn w:val="NormalTablo"/>
    <w:uiPriority w:val="39"/>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1">
    <w:name w:val="Table Grid 1"/>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1D69E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1D69E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1D69E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1D69E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1D69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1D69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
    <w:name w:val="Grid Table 1 Light"/>
    <w:basedOn w:val="NormalTablo"/>
    <w:uiPriority w:val="46"/>
    <w:rsid w:val="001D69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1D69E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1D69E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1D69E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1D69E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1D69E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1D69E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1D69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1D69E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2-Vurgu2">
    <w:name w:val="Grid Table 2 Accent 2"/>
    <w:basedOn w:val="NormalTablo"/>
    <w:uiPriority w:val="47"/>
    <w:rsid w:val="001D69E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2-Vurgu3">
    <w:name w:val="Grid Table 2 Accent 3"/>
    <w:basedOn w:val="NormalTablo"/>
    <w:uiPriority w:val="47"/>
    <w:rsid w:val="001D69E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2-Vurgu4">
    <w:name w:val="Grid Table 2 Accent 4"/>
    <w:basedOn w:val="NormalTablo"/>
    <w:uiPriority w:val="47"/>
    <w:rsid w:val="001D69E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2-Vurgu5">
    <w:name w:val="Grid Table 2 Accent 5"/>
    <w:basedOn w:val="NormalTablo"/>
    <w:uiPriority w:val="47"/>
    <w:rsid w:val="001D69E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2-Vurgu6">
    <w:name w:val="Grid Table 2 Accent 6"/>
    <w:basedOn w:val="NormalTablo"/>
    <w:uiPriority w:val="47"/>
    <w:rsid w:val="001D69E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3">
    <w:name w:val="Grid Table 3"/>
    <w:basedOn w:val="NormalTablo"/>
    <w:uiPriority w:val="48"/>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3-Vurgu2">
    <w:name w:val="Grid Table 3 Accent 2"/>
    <w:basedOn w:val="NormalTablo"/>
    <w:uiPriority w:val="48"/>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3-Vurgu3">
    <w:name w:val="Grid Table 3 Accent 3"/>
    <w:basedOn w:val="NormalTablo"/>
    <w:uiPriority w:val="48"/>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3-Vurgu4">
    <w:name w:val="Grid Table 3 Accent 4"/>
    <w:basedOn w:val="NormalTablo"/>
    <w:uiPriority w:val="48"/>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3-Vurgu5">
    <w:name w:val="Grid Table 3 Accent 5"/>
    <w:basedOn w:val="NormalTablo"/>
    <w:uiPriority w:val="48"/>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3-Vurgu6">
    <w:name w:val="Grid Table 3 Accent 6"/>
    <w:basedOn w:val="NormalTablo"/>
    <w:uiPriority w:val="48"/>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
    <w:name w:val="Grid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uTablo4-Vurgu2">
    <w:name w:val="Grid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Vurgu3">
    <w:name w:val="Grid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uTablo4-Vurgu4">
    <w:name w:val="Grid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5">
    <w:name w:val="Grid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uTablo4-Vurgu6">
    <w:name w:val="Grid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5Koyu">
    <w:name w:val="Grid Table 5 Dark"/>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2">
    <w:name w:val="Grid Table 5 Dark Accent 2"/>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KlavuzTablo5Koyu-Vurgu3">
    <w:name w:val="Grid Table 5 Dark Accent 3"/>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Tablo5Koyu-Vurgu4">
    <w:name w:val="Grid Table 5 Dark Accent 4"/>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KlavuzTablo5Koyu-Vurgu5">
    <w:name w:val="Grid Table 5 Dark Accent 5"/>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KlavuzTablo5Koyu-Vurgu6">
    <w:name w:val="Grid Table 5 Dark Accent 6"/>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KlavuzTablo6Renkli">
    <w:name w:val="Grid Table 6 Colorful"/>
    <w:basedOn w:val="NormalTablo"/>
    <w:uiPriority w:val="51"/>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6-Renkli-Vurgu2">
    <w:name w:val="Grid Table 6 Colorful Accent 2"/>
    <w:basedOn w:val="NormalTablo"/>
    <w:uiPriority w:val="51"/>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6-Renkli-Vurgu3">
    <w:name w:val="Grid Table 6 Colorful Accent 3"/>
    <w:basedOn w:val="NormalTablo"/>
    <w:uiPriority w:val="51"/>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6-Renkli-Vurgu4">
    <w:name w:val="Grid Table 6 Colorful Accent 4"/>
    <w:basedOn w:val="NormalTablo"/>
    <w:uiPriority w:val="51"/>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6-Renkli-Vurgu5">
    <w:name w:val="Grid Table 6 Colorful Accent 5"/>
    <w:basedOn w:val="NormalTablo"/>
    <w:uiPriority w:val="51"/>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6Renkli-Vurgu6">
    <w:name w:val="Grid Table 6 Colorful Accent 6"/>
    <w:basedOn w:val="NormalTablo"/>
    <w:uiPriority w:val="51"/>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7Renkli">
    <w:name w:val="Grid Table 7 Colorful"/>
    <w:basedOn w:val="NormalTablo"/>
    <w:uiPriority w:val="52"/>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7Renkli-Vurgu2">
    <w:name w:val="Grid Table 7 Colorful Accent 2"/>
    <w:basedOn w:val="NormalTablo"/>
    <w:uiPriority w:val="52"/>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7Renkli-Vurgu3">
    <w:name w:val="Grid Table 7 Colorful Accent 3"/>
    <w:basedOn w:val="NormalTablo"/>
    <w:uiPriority w:val="52"/>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7Renkli-Vurgu4">
    <w:name w:val="Grid Table 7 Colorful Accent 4"/>
    <w:basedOn w:val="NormalTablo"/>
    <w:uiPriority w:val="52"/>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7Renkli-Vurgu5">
    <w:name w:val="Grid Table 7 Colorful Accent 5"/>
    <w:basedOn w:val="NormalTablo"/>
    <w:uiPriority w:val="52"/>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7Renkli-Vurgu6">
    <w:name w:val="Grid Table 7 Colorful Accent 6"/>
    <w:basedOn w:val="NormalTablo"/>
    <w:uiPriority w:val="52"/>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oWeb1">
    <w:name w:val="Table Web 1"/>
    <w:basedOn w:val="NormalTablo"/>
    <w:uiPriority w:val="99"/>
    <w:semiHidden/>
    <w:unhideWhenUsed/>
    <w:rsid w:val="001D69E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1D69E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rsid w:val="001D69E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DipnotBavurusu">
    <w:name w:val="footnote reference"/>
    <w:basedOn w:val="VarsaylanParagrafYazTipi"/>
    <w:uiPriority w:val="99"/>
    <w:semiHidden/>
    <w:unhideWhenUsed/>
    <w:rsid w:val="001D69EE"/>
    <w:rPr>
      <w:rFonts w:ascii="Calibri" w:hAnsi="Calibri" w:cs="Calibri"/>
      <w:vertAlign w:val="superscript"/>
    </w:rPr>
  </w:style>
  <w:style w:type="character" w:styleId="SatrNumaras">
    <w:name w:val="line number"/>
    <w:basedOn w:val="VarsaylanParagrafYazTipi"/>
    <w:uiPriority w:val="99"/>
    <w:semiHidden/>
    <w:unhideWhenUsed/>
    <w:rsid w:val="001D69EE"/>
    <w:rPr>
      <w:rFonts w:ascii="Calibri" w:hAnsi="Calibri" w:cs="Calibri"/>
    </w:rPr>
  </w:style>
  <w:style w:type="table" w:styleId="Tablo3Befektler1">
    <w:name w:val="Table 3D effects 1"/>
    <w:basedOn w:val="NormalTablo"/>
    <w:uiPriority w:val="99"/>
    <w:semiHidden/>
    <w:unhideWhenUsed/>
    <w:rsid w:val="001D69E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1D69E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1D69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ayfaNumaras">
    <w:name w:val="page number"/>
    <w:basedOn w:val="VarsaylanParagrafYazTipi"/>
    <w:uiPriority w:val="99"/>
    <w:semiHidden/>
    <w:unhideWhenUsed/>
    <w:rsid w:val="001D69EE"/>
    <w:rPr>
      <w:rFonts w:ascii="Calibri" w:hAnsi="Calibri" w:cs="Calibri"/>
    </w:rPr>
  </w:style>
  <w:style w:type="character" w:customStyle="1" w:styleId="il">
    <w:name w:val="il"/>
    <w:basedOn w:val="VarsaylanParagrafYazTipi"/>
    <w:rsid w:val="00CA5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32584">
      <w:bodyDiv w:val="1"/>
      <w:marLeft w:val="0"/>
      <w:marRight w:val="0"/>
      <w:marTop w:val="0"/>
      <w:marBottom w:val="0"/>
      <w:divBdr>
        <w:top w:val="none" w:sz="0" w:space="0" w:color="auto"/>
        <w:left w:val="none" w:sz="0" w:space="0" w:color="auto"/>
        <w:bottom w:val="none" w:sz="0" w:space="0" w:color="auto"/>
        <w:right w:val="none" w:sz="0" w:space="0" w:color="auto"/>
      </w:divBdr>
      <w:divsChild>
        <w:div w:id="146022690">
          <w:marLeft w:val="0"/>
          <w:marRight w:val="0"/>
          <w:marTop w:val="0"/>
          <w:marBottom w:val="0"/>
          <w:divBdr>
            <w:top w:val="none" w:sz="0" w:space="0" w:color="auto"/>
            <w:left w:val="none" w:sz="0" w:space="0" w:color="auto"/>
            <w:bottom w:val="none" w:sz="0" w:space="0" w:color="auto"/>
            <w:right w:val="none" w:sz="0" w:space="0" w:color="auto"/>
          </w:divBdr>
        </w:div>
        <w:div w:id="607003309">
          <w:marLeft w:val="0"/>
          <w:marRight w:val="0"/>
          <w:marTop w:val="0"/>
          <w:marBottom w:val="0"/>
          <w:divBdr>
            <w:top w:val="none" w:sz="0" w:space="0" w:color="auto"/>
            <w:left w:val="none" w:sz="0" w:space="0" w:color="auto"/>
            <w:bottom w:val="none" w:sz="0" w:space="0" w:color="auto"/>
            <w:right w:val="none" w:sz="0" w:space="0" w:color="auto"/>
          </w:divBdr>
        </w:div>
        <w:div w:id="1453329786">
          <w:marLeft w:val="0"/>
          <w:marRight w:val="0"/>
          <w:marTop w:val="0"/>
          <w:marBottom w:val="0"/>
          <w:divBdr>
            <w:top w:val="none" w:sz="0" w:space="0" w:color="auto"/>
            <w:left w:val="none" w:sz="0" w:space="0" w:color="auto"/>
            <w:bottom w:val="none" w:sz="0" w:space="0" w:color="auto"/>
            <w:right w:val="none" w:sz="0" w:space="0" w:color="auto"/>
          </w:divBdr>
        </w:div>
        <w:div w:id="532158098">
          <w:marLeft w:val="0"/>
          <w:marRight w:val="0"/>
          <w:marTop w:val="0"/>
          <w:marBottom w:val="0"/>
          <w:divBdr>
            <w:top w:val="none" w:sz="0" w:space="0" w:color="auto"/>
            <w:left w:val="none" w:sz="0" w:space="0" w:color="auto"/>
            <w:bottom w:val="none" w:sz="0" w:space="0" w:color="auto"/>
            <w:right w:val="none" w:sz="0" w:space="0" w:color="auto"/>
          </w:divBdr>
        </w:div>
        <w:div w:id="1639530651">
          <w:marLeft w:val="0"/>
          <w:marRight w:val="0"/>
          <w:marTop w:val="0"/>
          <w:marBottom w:val="0"/>
          <w:divBdr>
            <w:top w:val="none" w:sz="0" w:space="0" w:color="auto"/>
            <w:left w:val="none" w:sz="0" w:space="0" w:color="auto"/>
            <w:bottom w:val="none" w:sz="0" w:space="0" w:color="auto"/>
            <w:right w:val="none" w:sz="0" w:space="0" w:color="auto"/>
          </w:divBdr>
        </w:div>
        <w:div w:id="111487181">
          <w:marLeft w:val="0"/>
          <w:marRight w:val="0"/>
          <w:marTop w:val="0"/>
          <w:marBottom w:val="0"/>
          <w:divBdr>
            <w:top w:val="none" w:sz="0" w:space="0" w:color="auto"/>
            <w:left w:val="none" w:sz="0" w:space="0" w:color="auto"/>
            <w:bottom w:val="none" w:sz="0" w:space="0" w:color="auto"/>
            <w:right w:val="none" w:sz="0" w:space="0" w:color="auto"/>
          </w:divBdr>
        </w:div>
        <w:div w:id="1446118659">
          <w:marLeft w:val="0"/>
          <w:marRight w:val="0"/>
          <w:marTop w:val="0"/>
          <w:marBottom w:val="0"/>
          <w:divBdr>
            <w:top w:val="none" w:sz="0" w:space="0" w:color="auto"/>
            <w:left w:val="none" w:sz="0" w:space="0" w:color="auto"/>
            <w:bottom w:val="none" w:sz="0" w:space="0" w:color="auto"/>
            <w:right w:val="none" w:sz="0" w:space="0" w:color="auto"/>
          </w:divBdr>
        </w:div>
      </w:divsChild>
    </w:div>
    <w:div w:id="15883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gra\AppData\Local\Microsoft\Office\16.0\DTS\tr-TR%7bE7C1D571-444E-48EF-B2A7-3F32E662643E%7d\%7b86CDDA41-EE53-4375-855D-44F32C7C253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A309B-399B-4546-B259-821CB819029C}">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{86CDDA41-EE53-4375-855D-44F32C7C2535}tf02786999_win32.dotx</Template>
  <TotalTime>0</TotalTime>
  <Pages>5</Pages>
  <Words>334</Words>
  <Characters>1910</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2022-01-19T22:18:00Z</dcterms:created>
  <dcterms:modified xsi:type="dcterms:W3CDTF">2022-07-02T19:35:00Z</dcterms:modified>
</cp:coreProperties>
</file>